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5B" w:rsidRPr="002B634A" w:rsidRDefault="002B634A" w:rsidP="002B634A">
      <w:pPr>
        <w:spacing w:after="0" w:line="240" w:lineRule="auto"/>
        <w:jc w:val="center"/>
        <w:rPr>
          <w:rFonts w:ascii="Arial Black" w:eastAsia="Times New Roman" w:hAnsi="Arial Black" w:cs="Segoe UI"/>
          <w:bCs/>
          <w:sz w:val="32"/>
          <w:szCs w:val="32"/>
          <w:u w:val="single"/>
        </w:rPr>
      </w:pPr>
      <w:r w:rsidRPr="002B634A">
        <w:rPr>
          <w:rFonts w:ascii="Arial Black" w:eastAsia="Times New Roman" w:hAnsi="Arial Black" w:cs="Segoe UI"/>
          <w:bCs/>
          <w:sz w:val="32"/>
          <w:szCs w:val="32"/>
          <w:u w:val="single"/>
        </w:rPr>
        <w:t>Major Project Report</w:t>
      </w:r>
    </w:p>
    <w:p w:rsidR="00100CC5" w:rsidRPr="00756562" w:rsidRDefault="002B634A" w:rsidP="002B634A">
      <w:pPr>
        <w:spacing w:after="0" w:line="240" w:lineRule="auto"/>
        <w:jc w:val="center"/>
        <w:rPr>
          <w:rFonts w:ascii="Arial" w:hAnsi="Arial" w:cs="Arial"/>
          <w:b/>
          <w:color w:val="262626"/>
          <w:sz w:val="40"/>
          <w:szCs w:val="40"/>
          <w:u w:val="single"/>
        </w:rPr>
      </w:pPr>
      <w:r w:rsidRPr="00756562">
        <w:rPr>
          <w:rFonts w:ascii="Arial" w:hAnsi="Arial" w:cs="Arial"/>
          <w:b/>
          <w:color w:val="262626"/>
          <w:sz w:val="40"/>
          <w:szCs w:val="40"/>
          <w:u w:val="single"/>
        </w:rPr>
        <w:t>Facial recognition using neural networks with image segmentation by DPSO</w:t>
      </w:r>
    </w:p>
    <w:p w:rsidR="002B634A" w:rsidRPr="00756562" w:rsidRDefault="002B634A" w:rsidP="002B634A">
      <w:pPr>
        <w:spacing w:after="0" w:line="240" w:lineRule="auto"/>
        <w:jc w:val="center"/>
        <w:rPr>
          <w:rFonts w:ascii="Arial" w:eastAsia="Times New Roman" w:hAnsi="Arial" w:cs="Arial"/>
          <w:bCs/>
          <w:sz w:val="32"/>
          <w:szCs w:val="32"/>
        </w:rPr>
      </w:pPr>
      <w:r w:rsidRPr="00756562">
        <w:rPr>
          <w:rFonts w:ascii="Arial" w:eastAsia="Times New Roman" w:hAnsi="Arial" w:cs="Arial"/>
          <w:bCs/>
          <w:sz w:val="32"/>
          <w:szCs w:val="32"/>
        </w:rPr>
        <w:t>2014-15</w:t>
      </w:r>
    </w:p>
    <w:p w:rsidR="002B634A" w:rsidRDefault="002B634A" w:rsidP="002B634A">
      <w:pPr>
        <w:spacing w:after="0" w:line="240" w:lineRule="auto"/>
        <w:jc w:val="center"/>
        <w:rPr>
          <w:rFonts w:ascii="Arial" w:eastAsia="Times New Roman" w:hAnsi="Arial" w:cs="Arial"/>
          <w:bCs/>
          <w:sz w:val="32"/>
          <w:szCs w:val="32"/>
        </w:rPr>
      </w:pPr>
      <w:r>
        <w:rPr>
          <w:rFonts w:ascii="Arial" w:eastAsia="Times New Roman" w:hAnsi="Arial" w:cs="Arial"/>
          <w:bCs/>
          <w:sz w:val="32"/>
          <w:szCs w:val="32"/>
        </w:rPr>
        <w:t xml:space="preserve">                                                </w:t>
      </w:r>
    </w:p>
    <w:p w:rsidR="002B634A" w:rsidRPr="002B634A" w:rsidRDefault="002B634A" w:rsidP="002B634A">
      <w:pPr>
        <w:spacing w:after="0" w:line="240" w:lineRule="auto"/>
        <w:jc w:val="center"/>
        <w:rPr>
          <w:rFonts w:ascii="Arial" w:eastAsia="Times New Roman" w:hAnsi="Arial" w:cs="Arial"/>
          <w:bCs/>
          <w:sz w:val="32"/>
          <w:szCs w:val="32"/>
        </w:rPr>
      </w:pPr>
      <w:r>
        <w:rPr>
          <w:rFonts w:ascii="Segoe UI" w:eastAsia="Times New Roman" w:hAnsi="Segoe UI" w:cs="Segoe UI"/>
          <w:bCs/>
          <w:sz w:val="32"/>
          <w:szCs w:val="32"/>
        </w:rPr>
        <w:t xml:space="preserve">                                                                                   </w:t>
      </w:r>
      <w:proofErr w:type="spellStart"/>
      <w:r w:rsidRPr="002B634A">
        <w:rPr>
          <w:rFonts w:ascii="Arial" w:eastAsia="Times New Roman" w:hAnsi="Arial" w:cs="Arial"/>
          <w:bCs/>
          <w:sz w:val="32"/>
          <w:szCs w:val="32"/>
        </w:rPr>
        <w:t>Aditya</w:t>
      </w:r>
      <w:proofErr w:type="spellEnd"/>
      <w:r w:rsidRPr="002B634A">
        <w:rPr>
          <w:rFonts w:ascii="Arial" w:eastAsia="Times New Roman" w:hAnsi="Arial" w:cs="Arial"/>
          <w:bCs/>
          <w:sz w:val="32"/>
          <w:szCs w:val="32"/>
        </w:rPr>
        <w:t xml:space="preserve"> </w:t>
      </w:r>
      <w:proofErr w:type="spellStart"/>
      <w:r w:rsidRPr="002B634A">
        <w:rPr>
          <w:rFonts w:ascii="Arial" w:eastAsia="Times New Roman" w:hAnsi="Arial" w:cs="Arial"/>
          <w:bCs/>
          <w:sz w:val="32"/>
          <w:szCs w:val="32"/>
        </w:rPr>
        <w:t>Gourav</w:t>
      </w:r>
      <w:proofErr w:type="spellEnd"/>
    </w:p>
    <w:p w:rsidR="002B634A" w:rsidRPr="002B634A" w:rsidRDefault="002B634A" w:rsidP="002B634A">
      <w:pPr>
        <w:spacing w:after="0" w:line="240" w:lineRule="auto"/>
        <w:jc w:val="center"/>
        <w:rPr>
          <w:rFonts w:ascii="Arial" w:eastAsia="Times New Roman" w:hAnsi="Arial" w:cs="Arial"/>
          <w:bCs/>
          <w:sz w:val="32"/>
          <w:szCs w:val="32"/>
        </w:rPr>
      </w:pPr>
      <w:r w:rsidRPr="002B634A">
        <w:rPr>
          <w:rFonts w:ascii="Arial" w:eastAsia="Times New Roman" w:hAnsi="Arial" w:cs="Arial"/>
          <w:bCs/>
          <w:sz w:val="32"/>
          <w:szCs w:val="32"/>
        </w:rPr>
        <w:t xml:space="preserve">                                                                                  </w:t>
      </w:r>
      <w:proofErr w:type="spellStart"/>
      <w:r w:rsidRPr="002B634A">
        <w:rPr>
          <w:rFonts w:ascii="Arial" w:eastAsia="Times New Roman" w:hAnsi="Arial" w:cs="Arial"/>
          <w:bCs/>
          <w:sz w:val="32"/>
          <w:szCs w:val="32"/>
        </w:rPr>
        <w:t>Akshit</w:t>
      </w:r>
      <w:proofErr w:type="spellEnd"/>
      <w:r w:rsidRPr="002B634A">
        <w:rPr>
          <w:rFonts w:ascii="Arial" w:eastAsia="Times New Roman" w:hAnsi="Arial" w:cs="Arial"/>
          <w:bCs/>
          <w:sz w:val="32"/>
          <w:szCs w:val="32"/>
        </w:rPr>
        <w:t xml:space="preserve"> Gupta</w:t>
      </w:r>
    </w:p>
    <w:p w:rsidR="002B634A" w:rsidRDefault="002B634A" w:rsidP="00756562">
      <w:pPr>
        <w:spacing w:after="0" w:line="240" w:lineRule="auto"/>
        <w:jc w:val="right"/>
        <w:rPr>
          <w:rFonts w:ascii="Arial" w:eastAsia="Times New Roman" w:hAnsi="Arial" w:cs="Arial"/>
          <w:bCs/>
          <w:sz w:val="32"/>
          <w:szCs w:val="32"/>
        </w:rPr>
      </w:pPr>
      <w:r w:rsidRPr="002B634A">
        <w:rPr>
          <w:rFonts w:ascii="Arial" w:eastAsia="Times New Roman" w:hAnsi="Arial" w:cs="Arial"/>
          <w:bCs/>
          <w:sz w:val="32"/>
          <w:szCs w:val="32"/>
        </w:rPr>
        <w:t xml:space="preserve">                                                                               </w:t>
      </w:r>
      <w:proofErr w:type="spellStart"/>
      <w:r w:rsidRPr="002B634A">
        <w:rPr>
          <w:rFonts w:ascii="Arial" w:eastAsia="Times New Roman" w:hAnsi="Arial" w:cs="Arial"/>
          <w:bCs/>
          <w:sz w:val="32"/>
          <w:szCs w:val="32"/>
        </w:rPr>
        <w:t>Arushi</w:t>
      </w:r>
      <w:proofErr w:type="spellEnd"/>
      <w:r w:rsidRPr="002B634A">
        <w:rPr>
          <w:rFonts w:ascii="Arial" w:eastAsia="Times New Roman" w:hAnsi="Arial" w:cs="Arial"/>
          <w:bCs/>
          <w:sz w:val="32"/>
          <w:szCs w:val="32"/>
        </w:rPr>
        <w:t xml:space="preserve"> </w:t>
      </w:r>
      <w:proofErr w:type="spellStart"/>
      <w:r w:rsidRPr="002B634A">
        <w:rPr>
          <w:rFonts w:ascii="Arial" w:eastAsia="Times New Roman" w:hAnsi="Arial" w:cs="Arial"/>
          <w:bCs/>
          <w:sz w:val="32"/>
          <w:szCs w:val="32"/>
        </w:rPr>
        <w:t>Kataria</w:t>
      </w:r>
      <w:proofErr w:type="spellEnd"/>
    </w:p>
    <w:p w:rsidR="007236D1" w:rsidRDefault="007236D1" w:rsidP="002B634A">
      <w:pPr>
        <w:spacing w:after="0" w:line="240" w:lineRule="auto"/>
        <w:rPr>
          <w:rFonts w:ascii="Arial" w:eastAsia="Times New Roman" w:hAnsi="Arial" w:cs="Arial"/>
          <w:bCs/>
          <w:sz w:val="32"/>
          <w:szCs w:val="32"/>
        </w:rPr>
      </w:pPr>
    </w:p>
    <w:p w:rsidR="002B634A" w:rsidRDefault="007236D1" w:rsidP="007236D1">
      <w:pPr>
        <w:spacing w:after="0" w:line="240" w:lineRule="auto"/>
        <w:jc w:val="center"/>
        <w:rPr>
          <w:rFonts w:ascii="Arial Black" w:eastAsia="Times New Roman" w:hAnsi="Arial Black" w:cs="Arial"/>
          <w:bCs/>
          <w:sz w:val="32"/>
          <w:szCs w:val="32"/>
          <w:u w:val="single"/>
        </w:rPr>
      </w:pPr>
      <w:r>
        <w:rPr>
          <w:rFonts w:ascii="Arial Black" w:eastAsia="Times New Roman" w:hAnsi="Arial Black" w:cs="Arial"/>
          <w:bCs/>
          <w:sz w:val="32"/>
          <w:szCs w:val="32"/>
          <w:u w:val="single"/>
        </w:rPr>
        <w:t>Abstract</w:t>
      </w:r>
    </w:p>
    <w:p w:rsidR="007236D1" w:rsidRDefault="00D8740B" w:rsidP="007236D1">
      <w:pPr>
        <w:spacing w:after="0" w:line="240" w:lineRule="auto"/>
        <w:rPr>
          <w:rFonts w:ascii="Arial" w:eastAsia="Times New Roman" w:hAnsi="Arial" w:cs="Arial"/>
          <w:bCs/>
          <w:sz w:val="32"/>
          <w:szCs w:val="32"/>
        </w:rPr>
      </w:pPr>
      <w:r w:rsidRPr="00D8740B">
        <w:rPr>
          <w:rFonts w:ascii="Arial" w:eastAsia="Times New Roman" w:hAnsi="Arial" w:cs="Arial"/>
          <w:bCs/>
          <w:sz w:val="32"/>
          <w:szCs w:val="32"/>
        </w:rPr>
        <w:t>Image segmentation has been widely used in the document image analysis for the extraction of some printed characters, early map processing in order to find lines as well as characters, topological features for extraction of geographical information, and quality inspection of those materials where defective parts must be delineated among many other applications. In image analysis, the efficient segmentation of images into meaningful objects is important for classification and object recognition. We use the Darwinian Particle Swarm Optimization (DPSO) for determining the n-1 optimal n-level threshold on a given image. We therefore feed these segmented images to the neural network which trains on them and hence, efficiency is greatly increased.</w:t>
      </w:r>
    </w:p>
    <w:p w:rsidR="00D8740B" w:rsidRDefault="00D8740B" w:rsidP="007236D1">
      <w:pPr>
        <w:spacing w:after="0" w:line="240" w:lineRule="auto"/>
        <w:jc w:val="center"/>
        <w:rPr>
          <w:rFonts w:ascii="Arial Black" w:eastAsia="Times New Roman" w:hAnsi="Arial Black" w:cs="Arial"/>
          <w:bCs/>
          <w:sz w:val="32"/>
          <w:szCs w:val="32"/>
          <w:u w:val="single"/>
        </w:rPr>
      </w:pPr>
    </w:p>
    <w:p w:rsidR="007236D1" w:rsidRDefault="007236D1" w:rsidP="007236D1">
      <w:pPr>
        <w:spacing w:after="0" w:line="240" w:lineRule="auto"/>
        <w:jc w:val="center"/>
        <w:rPr>
          <w:rFonts w:ascii="Arial Black" w:eastAsia="Times New Roman" w:hAnsi="Arial Black" w:cs="Arial"/>
          <w:bCs/>
          <w:sz w:val="32"/>
          <w:szCs w:val="32"/>
          <w:u w:val="single"/>
        </w:rPr>
      </w:pPr>
      <w:r w:rsidRPr="007236D1">
        <w:rPr>
          <w:rFonts w:ascii="Arial Black" w:eastAsia="Times New Roman" w:hAnsi="Arial Black" w:cs="Arial"/>
          <w:bCs/>
          <w:sz w:val="32"/>
          <w:szCs w:val="32"/>
          <w:u w:val="single"/>
        </w:rPr>
        <w:t>Main Idea</w:t>
      </w:r>
    </w:p>
    <w:p w:rsidR="007236D1" w:rsidRDefault="007236D1" w:rsidP="007236D1">
      <w:pPr>
        <w:spacing w:after="0" w:line="240" w:lineRule="auto"/>
        <w:rPr>
          <w:rFonts w:ascii="Arial" w:eastAsia="Times New Roman" w:hAnsi="Arial" w:cs="Arial"/>
          <w:bCs/>
          <w:sz w:val="32"/>
          <w:szCs w:val="32"/>
        </w:rPr>
      </w:pPr>
      <w:r>
        <w:rPr>
          <w:rFonts w:ascii="Arial" w:eastAsia="Times New Roman" w:hAnsi="Arial" w:cs="Arial"/>
          <w:bCs/>
          <w:sz w:val="32"/>
          <w:szCs w:val="32"/>
        </w:rPr>
        <w:t>Image segmentation is used by the neural network to train on the segmented images and hence, greatly reduce the computation complexity and increase the efficiency, as opposed to non-segmented image processing using neural networks.</w:t>
      </w:r>
    </w:p>
    <w:p w:rsidR="007236D1" w:rsidRDefault="007236D1" w:rsidP="007236D1">
      <w:pPr>
        <w:spacing w:after="0" w:line="240" w:lineRule="auto"/>
        <w:rPr>
          <w:rFonts w:ascii="Arial" w:eastAsia="Times New Roman" w:hAnsi="Arial" w:cs="Arial"/>
          <w:bCs/>
          <w:sz w:val="32"/>
          <w:szCs w:val="32"/>
        </w:rPr>
      </w:pPr>
    </w:p>
    <w:p w:rsidR="007236D1" w:rsidRDefault="007236D1" w:rsidP="007236D1">
      <w:pPr>
        <w:spacing w:after="0" w:line="240" w:lineRule="auto"/>
        <w:rPr>
          <w:rFonts w:ascii="Arial" w:eastAsia="Times New Roman" w:hAnsi="Arial" w:cs="Arial"/>
          <w:bCs/>
          <w:sz w:val="32"/>
          <w:szCs w:val="32"/>
        </w:rPr>
      </w:pPr>
    </w:p>
    <w:p w:rsidR="007236D1" w:rsidRDefault="007236D1" w:rsidP="007236D1">
      <w:pPr>
        <w:spacing w:after="0" w:line="240" w:lineRule="auto"/>
        <w:rPr>
          <w:rFonts w:ascii="Arial" w:eastAsia="Times New Roman" w:hAnsi="Arial" w:cs="Arial"/>
          <w:bCs/>
          <w:sz w:val="32"/>
          <w:szCs w:val="32"/>
        </w:rPr>
      </w:pPr>
    </w:p>
    <w:p w:rsidR="007236D1" w:rsidRDefault="007236D1" w:rsidP="007236D1">
      <w:pPr>
        <w:spacing w:after="0" w:line="240" w:lineRule="auto"/>
        <w:rPr>
          <w:rFonts w:ascii="Arial Black" w:eastAsia="Times New Roman" w:hAnsi="Arial Black" w:cs="Arial"/>
          <w:bCs/>
          <w:sz w:val="32"/>
          <w:szCs w:val="32"/>
          <w:u w:val="single"/>
        </w:rPr>
      </w:pPr>
    </w:p>
    <w:p w:rsidR="00756562" w:rsidRDefault="00756562" w:rsidP="007236D1">
      <w:pPr>
        <w:spacing w:after="0" w:line="240" w:lineRule="auto"/>
        <w:rPr>
          <w:rFonts w:ascii="Arial Black" w:eastAsia="Times New Roman" w:hAnsi="Arial Black" w:cs="Arial"/>
          <w:bCs/>
          <w:sz w:val="32"/>
          <w:szCs w:val="32"/>
          <w:u w:val="single"/>
        </w:rPr>
      </w:pPr>
    </w:p>
    <w:p w:rsidR="007236D1" w:rsidRDefault="007236D1" w:rsidP="007236D1">
      <w:pPr>
        <w:spacing w:after="0" w:line="240" w:lineRule="auto"/>
        <w:rPr>
          <w:rFonts w:ascii="Arial Black" w:eastAsia="Times New Roman" w:hAnsi="Arial Black" w:cs="Arial"/>
          <w:bCs/>
          <w:sz w:val="32"/>
          <w:szCs w:val="32"/>
          <w:u w:val="single"/>
        </w:rPr>
      </w:pPr>
      <w:r w:rsidRPr="007236D1">
        <w:rPr>
          <w:rFonts w:ascii="Arial Black" w:eastAsia="Times New Roman" w:hAnsi="Arial Black" w:cs="Arial"/>
          <w:bCs/>
          <w:sz w:val="32"/>
          <w:szCs w:val="32"/>
          <w:u w:val="single"/>
        </w:rPr>
        <w:t>Image Segmentation</w:t>
      </w:r>
    </w:p>
    <w:p w:rsidR="00D8740B" w:rsidRPr="00D8740B" w:rsidRDefault="00D8740B" w:rsidP="00D8740B">
      <w:pPr>
        <w:spacing w:after="0" w:line="240" w:lineRule="auto"/>
        <w:rPr>
          <w:rFonts w:ascii="Arial" w:eastAsia="Times New Roman" w:hAnsi="Arial" w:cs="Arial"/>
          <w:bCs/>
          <w:sz w:val="32"/>
          <w:szCs w:val="32"/>
        </w:rPr>
      </w:pPr>
      <w:r>
        <w:rPr>
          <w:rFonts w:ascii="Arial" w:eastAsia="Times New Roman" w:hAnsi="Arial" w:cs="Arial"/>
          <w:bCs/>
          <w:sz w:val="32"/>
          <w:szCs w:val="32"/>
        </w:rPr>
        <w:t>Image</w:t>
      </w:r>
      <w:r w:rsidRPr="00D8740B">
        <w:rPr>
          <w:rFonts w:ascii="Arial" w:eastAsia="Times New Roman" w:hAnsi="Arial" w:cs="Arial"/>
          <w:bCs/>
          <w:sz w:val="32"/>
          <w:szCs w:val="32"/>
        </w:rPr>
        <w:t xml:space="preserve"> division is the methodology of </w:t>
      </w:r>
      <w:r w:rsidR="003530FC">
        <w:rPr>
          <w:rFonts w:ascii="Arial" w:eastAsia="Times New Roman" w:hAnsi="Arial" w:cs="Arial"/>
          <w:bCs/>
          <w:sz w:val="32"/>
          <w:szCs w:val="32"/>
        </w:rPr>
        <w:t>sending</w:t>
      </w:r>
      <w:r w:rsidRPr="00D8740B">
        <w:rPr>
          <w:rFonts w:ascii="Arial" w:eastAsia="Times New Roman" w:hAnsi="Arial" w:cs="Arial"/>
          <w:bCs/>
          <w:sz w:val="32"/>
          <w:szCs w:val="32"/>
        </w:rPr>
        <w:t xml:space="preserve"> an advanced picture into numerous areas. As it were, </w:t>
      </w:r>
      <w:r w:rsidR="003530FC">
        <w:rPr>
          <w:rFonts w:ascii="Arial" w:eastAsia="Times New Roman" w:hAnsi="Arial" w:cs="Arial"/>
          <w:bCs/>
          <w:sz w:val="32"/>
          <w:szCs w:val="32"/>
        </w:rPr>
        <w:t>image</w:t>
      </w:r>
      <w:r w:rsidRPr="00D8740B">
        <w:rPr>
          <w:rFonts w:ascii="Arial" w:eastAsia="Times New Roman" w:hAnsi="Arial" w:cs="Arial"/>
          <w:bCs/>
          <w:sz w:val="32"/>
          <w:szCs w:val="32"/>
        </w:rPr>
        <w:t xml:space="preserve"> division could dole out a mark to every pixel in the picture such that pixels with the same name impart certain visual attributes. These items </w:t>
      </w:r>
    </w:p>
    <w:p w:rsidR="007236D1" w:rsidRDefault="00D8740B" w:rsidP="00D8740B">
      <w:pPr>
        <w:spacing w:after="0" w:line="240" w:lineRule="auto"/>
        <w:rPr>
          <w:rFonts w:ascii="Arial" w:eastAsia="Times New Roman" w:hAnsi="Arial" w:cs="Arial"/>
          <w:bCs/>
          <w:sz w:val="32"/>
          <w:szCs w:val="32"/>
        </w:rPr>
      </w:pPr>
      <w:proofErr w:type="gramStart"/>
      <w:r w:rsidRPr="00D8740B">
        <w:rPr>
          <w:rFonts w:ascii="Arial" w:eastAsia="Times New Roman" w:hAnsi="Arial" w:cs="Arial"/>
          <w:bCs/>
          <w:sz w:val="32"/>
          <w:szCs w:val="32"/>
        </w:rPr>
        <w:t>contain</w:t>
      </w:r>
      <w:proofErr w:type="gramEnd"/>
      <w:r w:rsidRPr="00D8740B">
        <w:rPr>
          <w:rFonts w:ascii="Arial" w:eastAsia="Times New Roman" w:hAnsi="Arial" w:cs="Arial"/>
          <w:bCs/>
          <w:sz w:val="32"/>
          <w:szCs w:val="32"/>
        </w:rPr>
        <w:t xml:space="preserve"> more data than individual pixels since the translation of pictures focused around </w:t>
      </w:r>
      <w:r w:rsidR="003530FC">
        <w:rPr>
          <w:rFonts w:ascii="Arial" w:eastAsia="Times New Roman" w:hAnsi="Arial" w:cs="Arial"/>
          <w:bCs/>
          <w:sz w:val="32"/>
          <w:szCs w:val="32"/>
        </w:rPr>
        <w:t>pixels</w:t>
      </w:r>
      <w:r w:rsidRPr="00D8740B">
        <w:rPr>
          <w:rFonts w:ascii="Arial" w:eastAsia="Times New Roman" w:hAnsi="Arial" w:cs="Arial"/>
          <w:bCs/>
          <w:sz w:val="32"/>
          <w:szCs w:val="32"/>
        </w:rPr>
        <w:t xml:space="preserve"> is more </w:t>
      </w:r>
      <w:r w:rsidR="003530FC">
        <w:rPr>
          <w:rFonts w:ascii="Arial" w:eastAsia="Times New Roman" w:hAnsi="Arial" w:cs="Arial"/>
          <w:bCs/>
          <w:sz w:val="32"/>
          <w:szCs w:val="32"/>
        </w:rPr>
        <w:t>important</w:t>
      </w:r>
      <w:r w:rsidRPr="00D8740B">
        <w:rPr>
          <w:rFonts w:ascii="Arial" w:eastAsia="Times New Roman" w:hAnsi="Arial" w:cs="Arial"/>
          <w:bCs/>
          <w:sz w:val="32"/>
          <w:szCs w:val="32"/>
        </w:rPr>
        <w:t xml:space="preserve"> than that focused ar</w:t>
      </w:r>
      <w:r>
        <w:rPr>
          <w:rFonts w:ascii="Arial" w:eastAsia="Times New Roman" w:hAnsi="Arial" w:cs="Arial"/>
          <w:bCs/>
          <w:sz w:val="32"/>
          <w:szCs w:val="32"/>
        </w:rPr>
        <w:t xml:space="preserve">ound individual pixels. </w:t>
      </w:r>
      <w:r w:rsidR="003530FC">
        <w:rPr>
          <w:rFonts w:ascii="Arial" w:eastAsia="Times New Roman" w:hAnsi="Arial" w:cs="Arial"/>
          <w:bCs/>
          <w:sz w:val="32"/>
          <w:szCs w:val="32"/>
        </w:rPr>
        <w:t xml:space="preserve">Image segmentation is really important and used </w:t>
      </w:r>
      <w:r w:rsidRPr="00D8740B">
        <w:rPr>
          <w:rFonts w:ascii="Arial" w:eastAsia="Times New Roman" w:hAnsi="Arial" w:cs="Arial"/>
          <w:bCs/>
          <w:sz w:val="32"/>
          <w:szCs w:val="32"/>
        </w:rPr>
        <w:t>in the examination and understanding of pictures, therefore being broadly utilized for further picture handling purposes, for example, order a</w:t>
      </w:r>
      <w:r>
        <w:rPr>
          <w:rFonts w:ascii="Arial" w:eastAsia="Times New Roman" w:hAnsi="Arial" w:cs="Arial"/>
          <w:bCs/>
          <w:sz w:val="32"/>
          <w:szCs w:val="32"/>
        </w:rPr>
        <w:t xml:space="preserve">nd item </w:t>
      </w:r>
      <w:proofErr w:type="spellStart"/>
      <w:r>
        <w:rPr>
          <w:rFonts w:ascii="Arial" w:eastAsia="Times New Roman" w:hAnsi="Arial" w:cs="Arial"/>
          <w:bCs/>
          <w:sz w:val="32"/>
          <w:szCs w:val="32"/>
        </w:rPr>
        <w:t>distinguishment.Image</w:t>
      </w:r>
      <w:proofErr w:type="spellEnd"/>
      <w:r w:rsidRPr="00D8740B">
        <w:rPr>
          <w:rFonts w:ascii="Arial" w:eastAsia="Times New Roman" w:hAnsi="Arial" w:cs="Arial"/>
          <w:bCs/>
          <w:sz w:val="32"/>
          <w:szCs w:val="32"/>
        </w:rPr>
        <w:t xml:space="preserve"> division can be ordered into four separate sorts including composition examination based strategies, histogram </w:t>
      </w:r>
      <w:proofErr w:type="spellStart"/>
      <w:r w:rsidRPr="00D8740B">
        <w:rPr>
          <w:rFonts w:ascii="Arial" w:eastAsia="Times New Roman" w:hAnsi="Arial" w:cs="Arial"/>
          <w:bCs/>
          <w:sz w:val="32"/>
          <w:szCs w:val="32"/>
        </w:rPr>
        <w:t>thresholding</w:t>
      </w:r>
      <w:proofErr w:type="spellEnd"/>
      <w:r w:rsidRPr="00D8740B">
        <w:rPr>
          <w:rFonts w:ascii="Arial" w:eastAsia="Times New Roman" w:hAnsi="Arial" w:cs="Arial"/>
          <w:bCs/>
          <w:sz w:val="32"/>
          <w:szCs w:val="32"/>
        </w:rPr>
        <w:t xml:space="preserve"> based techniques, grouping based routines and locale based part and blending systems.</w:t>
      </w:r>
    </w:p>
    <w:p w:rsidR="003530FC" w:rsidRDefault="003530FC" w:rsidP="00D8740B">
      <w:pPr>
        <w:spacing w:after="0" w:line="240" w:lineRule="auto"/>
        <w:rPr>
          <w:rFonts w:ascii="Arial" w:eastAsia="Times New Roman" w:hAnsi="Arial" w:cs="Arial"/>
          <w:bCs/>
          <w:sz w:val="32"/>
          <w:szCs w:val="32"/>
        </w:rPr>
      </w:pPr>
    </w:p>
    <w:p w:rsidR="002C1A7A" w:rsidRDefault="002C1A7A" w:rsidP="00D8740B">
      <w:pPr>
        <w:spacing w:after="0" w:line="240" w:lineRule="auto"/>
        <w:rPr>
          <w:rFonts w:ascii="Arial" w:eastAsia="Times New Roman" w:hAnsi="Arial" w:cs="Arial"/>
          <w:bCs/>
          <w:sz w:val="32"/>
          <w:szCs w:val="32"/>
        </w:rPr>
      </w:pPr>
    </w:p>
    <w:p w:rsidR="007236D1" w:rsidRDefault="00E52AD9" w:rsidP="00E52AD9">
      <w:pPr>
        <w:pStyle w:val="ListParagraph"/>
        <w:numPr>
          <w:ilvl w:val="0"/>
          <w:numId w:val="22"/>
        </w:numPr>
        <w:spacing w:after="0" w:line="240" w:lineRule="auto"/>
        <w:rPr>
          <w:rFonts w:ascii="Arial" w:eastAsia="Times New Roman" w:hAnsi="Arial" w:cs="Arial"/>
          <w:bCs/>
          <w:sz w:val="32"/>
          <w:szCs w:val="32"/>
          <w:u w:val="single"/>
        </w:rPr>
      </w:pPr>
      <w:proofErr w:type="spellStart"/>
      <w:r>
        <w:rPr>
          <w:rFonts w:ascii="Arial" w:eastAsia="Times New Roman" w:hAnsi="Arial" w:cs="Arial"/>
          <w:bCs/>
          <w:sz w:val="32"/>
          <w:szCs w:val="32"/>
          <w:u w:val="single"/>
        </w:rPr>
        <w:t>Optimised</w:t>
      </w:r>
      <w:proofErr w:type="spellEnd"/>
      <w:r>
        <w:rPr>
          <w:rFonts w:ascii="Arial" w:eastAsia="Times New Roman" w:hAnsi="Arial" w:cs="Arial"/>
          <w:bCs/>
          <w:sz w:val="32"/>
          <w:szCs w:val="32"/>
          <w:u w:val="single"/>
        </w:rPr>
        <w:t xml:space="preserve"> </w:t>
      </w:r>
      <w:r w:rsidRPr="00E52AD9">
        <w:rPr>
          <w:rFonts w:ascii="Arial" w:eastAsia="Times New Roman" w:hAnsi="Arial" w:cs="Arial"/>
          <w:bCs/>
          <w:sz w:val="32"/>
          <w:szCs w:val="32"/>
          <w:u w:val="single"/>
        </w:rPr>
        <w:t xml:space="preserve">Histogram </w:t>
      </w:r>
      <w:proofErr w:type="spellStart"/>
      <w:r w:rsidRPr="00E52AD9">
        <w:rPr>
          <w:rFonts w:ascii="Arial" w:eastAsia="Times New Roman" w:hAnsi="Arial" w:cs="Arial"/>
          <w:bCs/>
          <w:sz w:val="32"/>
          <w:szCs w:val="32"/>
          <w:u w:val="single"/>
        </w:rPr>
        <w:t>Thresholding</w:t>
      </w:r>
      <w:proofErr w:type="spellEnd"/>
    </w:p>
    <w:p w:rsidR="00E52AD9" w:rsidRDefault="00E52AD9" w:rsidP="00E52AD9">
      <w:pPr>
        <w:pStyle w:val="ListParagraph"/>
        <w:spacing w:after="0" w:line="240" w:lineRule="auto"/>
        <w:rPr>
          <w:rFonts w:ascii="Arial" w:eastAsia="Times New Roman" w:hAnsi="Arial" w:cs="Arial"/>
          <w:bCs/>
          <w:sz w:val="32"/>
          <w:szCs w:val="32"/>
        </w:rPr>
      </w:pPr>
    </w:p>
    <w:p w:rsidR="00D8740B" w:rsidRPr="002C1A7A" w:rsidRDefault="00D8740B" w:rsidP="00D8740B">
      <w:pPr>
        <w:spacing w:after="0" w:line="240" w:lineRule="auto"/>
        <w:ind w:left="360"/>
        <w:rPr>
          <w:rFonts w:ascii="Arial" w:eastAsia="Times New Roman" w:hAnsi="Arial" w:cs="Arial"/>
          <w:bCs/>
          <w:sz w:val="32"/>
          <w:szCs w:val="32"/>
        </w:rPr>
      </w:pPr>
      <w:r w:rsidRPr="002C1A7A">
        <w:rPr>
          <w:rFonts w:ascii="Arial" w:eastAsia="Times New Roman" w:hAnsi="Arial" w:cs="Arial"/>
          <w:bCs/>
          <w:sz w:val="32"/>
          <w:szCs w:val="32"/>
        </w:rPr>
        <w:t>Ideal limits</w:t>
      </w:r>
      <w:r w:rsidR="00263C01">
        <w:rPr>
          <w:rFonts w:ascii="Arial" w:eastAsia="Times New Roman" w:hAnsi="Arial" w:cs="Arial"/>
          <w:bCs/>
          <w:sz w:val="32"/>
          <w:szCs w:val="32"/>
        </w:rPr>
        <w:t xml:space="preserve"> are those</w:t>
      </w:r>
      <w:r w:rsidRPr="002C1A7A">
        <w:rPr>
          <w:rFonts w:ascii="Arial" w:eastAsia="Times New Roman" w:hAnsi="Arial" w:cs="Arial"/>
          <w:bCs/>
          <w:sz w:val="32"/>
          <w:szCs w:val="32"/>
        </w:rPr>
        <w:t xml:space="preserve"> which ma</w:t>
      </w:r>
      <w:r w:rsidR="00263C01">
        <w:rPr>
          <w:rFonts w:ascii="Arial" w:eastAsia="Times New Roman" w:hAnsi="Arial" w:cs="Arial"/>
          <w:bCs/>
          <w:sz w:val="32"/>
          <w:szCs w:val="32"/>
        </w:rPr>
        <w:t xml:space="preserve">ke the </w:t>
      </w:r>
      <w:proofErr w:type="spellStart"/>
      <w:r w:rsidR="00263C01">
        <w:rPr>
          <w:rFonts w:ascii="Arial" w:eastAsia="Times New Roman" w:hAnsi="Arial" w:cs="Arial"/>
          <w:bCs/>
          <w:sz w:val="32"/>
          <w:szCs w:val="32"/>
        </w:rPr>
        <w:t>thresholded</w:t>
      </w:r>
      <w:proofErr w:type="spellEnd"/>
      <w:r w:rsidR="00263C01">
        <w:rPr>
          <w:rFonts w:ascii="Arial" w:eastAsia="Times New Roman" w:hAnsi="Arial" w:cs="Arial"/>
          <w:bCs/>
          <w:sz w:val="32"/>
          <w:szCs w:val="32"/>
        </w:rPr>
        <w:t xml:space="preserve"> classes on </w:t>
      </w:r>
      <w:r w:rsidRPr="002C1A7A">
        <w:rPr>
          <w:rFonts w:ascii="Arial" w:eastAsia="Times New Roman" w:hAnsi="Arial" w:cs="Arial"/>
          <w:bCs/>
          <w:sz w:val="32"/>
          <w:szCs w:val="32"/>
        </w:rPr>
        <w:t xml:space="preserve">the histogram achieve the wanted qualities. Normally, it is </w:t>
      </w:r>
    </w:p>
    <w:p w:rsidR="00D8740B" w:rsidRPr="002C1A7A" w:rsidRDefault="00D8740B" w:rsidP="00D8740B">
      <w:pPr>
        <w:spacing w:after="0" w:line="240" w:lineRule="auto"/>
        <w:ind w:left="360"/>
        <w:rPr>
          <w:rFonts w:ascii="Arial" w:eastAsia="Times New Roman" w:hAnsi="Arial" w:cs="Arial"/>
          <w:bCs/>
          <w:sz w:val="32"/>
          <w:szCs w:val="32"/>
        </w:rPr>
      </w:pPr>
      <w:proofErr w:type="gramStart"/>
      <w:r w:rsidRPr="002C1A7A">
        <w:rPr>
          <w:rFonts w:ascii="Arial" w:eastAsia="Times New Roman" w:hAnsi="Arial" w:cs="Arial"/>
          <w:bCs/>
          <w:sz w:val="32"/>
          <w:szCs w:val="32"/>
        </w:rPr>
        <w:t>made</w:t>
      </w:r>
      <w:proofErr w:type="gramEnd"/>
      <w:r w:rsidRPr="002C1A7A">
        <w:rPr>
          <w:rFonts w:ascii="Arial" w:eastAsia="Times New Roman" w:hAnsi="Arial" w:cs="Arial"/>
          <w:bCs/>
          <w:sz w:val="32"/>
          <w:szCs w:val="32"/>
        </w:rPr>
        <w:t xml:space="preserve"> by improving a</w:t>
      </w:r>
      <w:r w:rsidR="00263C01">
        <w:rPr>
          <w:rFonts w:ascii="Arial" w:eastAsia="Times New Roman" w:hAnsi="Arial" w:cs="Arial"/>
          <w:bCs/>
          <w:sz w:val="32"/>
          <w:szCs w:val="32"/>
        </w:rPr>
        <w:t xml:space="preserve"> certain</w:t>
      </w:r>
      <w:r w:rsidRPr="002C1A7A">
        <w:rPr>
          <w:rFonts w:ascii="Arial" w:eastAsia="Times New Roman" w:hAnsi="Arial" w:cs="Arial"/>
          <w:bCs/>
          <w:sz w:val="32"/>
          <w:szCs w:val="32"/>
        </w:rPr>
        <w:t xml:space="preserve"> target capacity. </w:t>
      </w:r>
    </w:p>
    <w:p w:rsidR="00E52AD9" w:rsidRDefault="00D8740B" w:rsidP="00D8740B">
      <w:pPr>
        <w:spacing w:after="0" w:line="240" w:lineRule="auto"/>
        <w:ind w:left="360"/>
        <w:rPr>
          <w:rFonts w:ascii="Arial" w:eastAsia="Times New Roman" w:hAnsi="Arial" w:cs="Arial"/>
          <w:bCs/>
          <w:sz w:val="32"/>
          <w:szCs w:val="32"/>
        </w:rPr>
      </w:pPr>
      <w:r w:rsidRPr="002C1A7A">
        <w:rPr>
          <w:rFonts w:ascii="Arial" w:eastAsia="Times New Roman" w:hAnsi="Arial" w:cs="Arial"/>
          <w:bCs/>
          <w:sz w:val="32"/>
          <w:szCs w:val="32"/>
        </w:rPr>
        <w:t xml:space="preserve">A few calculations have been proposed in writing that tended to the issue of ideal </w:t>
      </w:r>
      <w:proofErr w:type="spellStart"/>
      <w:r w:rsidRPr="002C1A7A">
        <w:rPr>
          <w:rFonts w:ascii="Arial" w:eastAsia="Times New Roman" w:hAnsi="Arial" w:cs="Arial"/>
          <w:bCs/>
          <w:sz w:val="32"/>
          <w:szCs w:val="32"/>
        </w:rPr>
        <w:t>thresholding</w:t>
      </w:r>
      <w:proofErr w:type="spellEnd"/>
      <w:r w:rsidRPr="002C1A7A">
        <w:rPr>
          <w:rFonts w:ascii="Arial" w:eastAsia="Times New Roman" w:hAnsi="Arial" w:cs="Arial"/>
          <w:bCs/>
          <w:sz w:val="32"/>
          <w:szCs w:val="32"/>
        </w:rPr>
        <w:t xml:space="preserve">. While a large number of them address the issue of bi-level </w:t>
      </w:r>
      <w:proofErr w:type="spellStart"/>
      <w:r w:rsidRPr="002C1A7A">
        <w:rPr>
          <w:rFonts w:ascii="Arial" w:eastAsia="Times New Roman" w:hAnsi="Arial" w:cs="Arial"/>
          <w:bCs/>
          <w:sz w:val="32"/>
          <w:szCs w:val="32"/>
        </w:rPr>
        <w:t>thresholding</w:t>
      </w:r>
      <w:proofErr w:type="spellEnd"/>
      <w:r w:rsidRPr="002C1A7A">
        <w:rPr>
          <w:rFonts w:ascii="Arial" w:eastAsia="Times New Roman" w:hAnsi="Arial" w:cs="Arial"/>
          <w:bCs/>
          <w:sz w:val="32"/>
          <w:szCs w:val="32"/>
        </w:rPr>
        <w:t xml:space="preserve">, others have considered the multi-level issue. The issue of bi-level </w:t>
      </w:r>
      <w:proofErr w:type="spellStart"/>
      <w:r w:rsidRPr="002C1A7A">
        <w:rPr>
          <w:rFonts w:ascii="Arial" w:eastAsia="Times New Roman" w:hAnsi="Arial" w:cs="Arial"/>
          <w:bCs/>
          <w:sz w:val="32"/>
          <w:szCs w:val="32"/>
        </w:rPr>
        <w:t>thresholding</w:t>
      </w:r>
      <w:proofErr w:type="spellEnd"/>
      <w:r w:rsidRPr="002C1A7A">
        <w:rPr>
          <w:rFonts w:ascii="Arial" w:eastAsia="Times New Roman" w:hAnsi="Arial" w:cs="Arial"/>
          <w:bCs/>
          <w:sz w:val="32"/>
          <w:szCs w:val="32"/>
        </w:rPr>
        <w:t xml:space="preserve"> is diminished to an improvement issue to test for </w:t>
      </w:r>
      <w:r w:rsidR="00263C01">
        <w:rPr>
          <w:rFonts w:ascii="Arial" w:eastAsia="Times New Roman" w:hAnsi="Arial" w:cs="Arial"/>
          <w:bCs/>
          <w:sz w:val="32"/>
          <w:szCs w:val="32"/>
        </w:rPr>
        <w:t xml:space="preserve">the limit t that amplifies the </w:t>
      </w:r>
      <w:r w:rsidRPr="002C1A7A">
        <w:rPr>
          <w:rFonts w:ascii="Arial" w:eastAsia="Times New Roman" w:hAnsi="Arial" w:cs="Arial"/>
          <w:bCs/>
          <w:sz w:val="32"/>
          <w:szCs w:val="32"/>
        </w:rPr>
        <w:t xml:space="preserve">and minimizes </w:t>
      </w:r>
      <w:r w:rsidR="002C1A7A">
        <w:rPr>
          <w:rFonts w:ascii="Arial" w:eastAsia="Times New Roman" w:hAnsi="Arial" w:cs="Arial"/>
          <w:bCs/>
          <w:sz w:val="32"/>
          <w:szCs w:val="32"/>
        </w:rPr>
        <w:t xml:space="preserve"> </w:t>
      </w:r>
      <w:proofErr w:type="spellStart"/>
      <w:r w:rsidR="002C1A7A">
        <w:rPr>
          <w:rFonts w:ascii="Arial" w:eastAsia="Times New Roman" w:hAnsi="Arial" w:cs="Arial"/>
          <w:bCs/>
          <w:sz w:val="32"/>
          <w:szCs w:val="32"/>
        </w:rPr>
        <w:t>it.</w:t>
      </w:r>
      <w:r w:rsidRPr="002C1A7A">
        <w:rPr>
          <w:rFonts w:ascii="Arial" w:eastAsia="Times New Roman" w:hAnsi="Arial" w:cs="Arial"/>
          <w:bCs/>
          <w:sz w:val="32"/>
          <w:szCs w:val="32"/>
        </w:rPr>
        <w:t>For</w:t>
      </w:r>
      <w:proofErr w:type="spellEnd"/>
      <w:r w:rsidRPr="002C1A7A">
        <w:rPr>
          <w:rFonts w:ascii="Arial" w:eastAsia="Times New Roman" w:hAnsi="Arial" w:cs="Arial"/>
          <w:bCs/>
          <w:sz w:val="32"/>
          <w:szCs w:val="32"/>
        </w:rPr>
        <w:t xml:space="preserve"> two level </w:t>
      </w:r>
      <w:proofErr w:type="spellStart"/>
      <w:r w:rsidRPr="002C1A7A">
        <w:rPr>
          <w:rFonts w:ascii="Arial" w:eastAsia="Times New Roman" w:hAnsi="Arial" w:cs="Arial"/>
          <w:bCs/>
          <w:sz w:val="32"/>
          <w:szCs w:val="32"/>
        </w:rPr>
        <w:t>thresholding</w:t>
      </w:r>
      <w:proofErr w:type="spellEnd"/>
      <w:r w:rsidRPr="002C1A7A">
        <w:rPr>
          <w:rFonts w:ascii="Arial" w:eastAsia="Times New Roman" w:hAnsi="Arial" w:cs="Arial"/>
          <w:bCs/>
          <w:sz w:val="32"/>
          <w:szCs w:val="32"/>
        </w:rPr>
        <w:t>, the issue is comprehended by discovering T*which fulfills max. Here L is the most extreme power esteem. This issue could be reached out to n-level edge utilizing comprehensive inquiry strategy. The comprehensive inquiry strategy focused around the Otsu rule.</w:t>
      </w:r>
    </w:p>
    <w:p w:rsidR="002C1A7A" w:rsidRPr="002C1A7A" w:rsidRDefault="002C1A7A" w:rsidP="00D8740B">
      <w:pPr>
        <w:spacing w:after="0" w:line="240" w:lineRule="auto"/>
        <w:ind w:left="360"/>
        <w:rPr>
          <w:rFonts w:ascii="Arial" w:eastAsia="Times New Roman" w:hAnsi="Arial" w:cs="Arial"/>
          <w:bCs/>
          <w:sz w:val="32"/>
          <w:szCs w:val="32"/>
        </w:rPr>
      </w:pPr>
    </w:p>
    <w:p w:rsidR="00E52AD9" w:rsidRDefault="00E52AD9" w:rsidP="00E52AD9">
      <w:pPr>
        <w:pStyle w:val="ListParagraph"/>
        <w:numPr>
          <w:ilvl w:val="0"/>
          <w:numId w:val="22"/>
        </w:numPr>
        <w:spacing w:after="0" w:line="240" w:lineRule="auto"/>
        <w:rPr>
          <w:rFonts w:ascii="Arial" w:eastAsia="Times New Roman" w:hAnsi="Arial" w:cs="Arial"/>
          <w:bCs/>
          <w:sz w:val="32"/>
          <w:szCs w:val="32"/>
          <w:u w:val="single"/>
        </w:rPr>
      </w:pPr>
      <w:r w:rsidRPr="00E52AD9">
        <w:rPr>
          <w:rFonts w:ascii="Arial" w:eastAsia="Times New Roman" w:hAnsi="Arial" w:cs="Arial"/>
          <w:bCs/>
          <w:sz w:val="32"/>
          <w:szCs w:val="32"/>
          <w:u w:val="single"/>
        </w:rPr>
        <w:t>Otsu criterion</w:t>
      </w:r>
      <w:r>
        <w:rPr>
          <w:rFonts w:ascii="Arial" w:eastAsia="Times New Roman" w:hAnsi="Arial" w:cs="Arial"/>
          <w:bCs/>
          <w:sz w:val="32"/>
          <w:szCs w:val="32"/>
          <w:u w:val="single"/>
        </w:rPr>
        <w:t xml:space="preserve"> ( Computationally expensive)</w:t>
      </w:r>
    </w:p>
    <w:p w:rsidR="00E52AD9" w:rsidRDefault="00E52AD9" w:rsidP="00E52AD9">
      <w:pPr>
        <w:pStyle w:val="ListParagraph"/>
        <w:spacing w:after="0" w:line="240" w:lineRule="auto"/>
        <w:rPr>
          <w:rFonts w:ascii="Arial" w:eastAsia="Times New Roman" w:hAnsi="Arial" w:cs="Arial"/>
          <w:bCs/>
          <w:sz w:val="32"/>
          <w:szCs w:val="32"/>
          <w:u w:val="single"/>
        </w:rPr>
      </w:pPr>
    </w:p>
    <w:p w:rsidR="002C1A7A" w:rsidRPr="002C1A7A" w:rsidRDefault="002C1A7A" w:rsidP="002C1A7A">
      <w:pPr>
        <w:pStyle w:val="ListParagraph"/>
        <w:spacing w:after="0" w:line="240" w:lineRule="auto"/>
        <w:rPr>
          <w:rFonts w:ascii="Arial" w:eastAsia="Times New Roman" w:hAnsi="Arial" w:cs="Arial"/>
          <w:bCs/>
          <w:sz w:val="32"/>
          <w:szCs w:val="32"/>
        </w:rPr>
      </w:pPr>
      <w:r w:rsidRPr="002C1A7A">
        <w:rPr>
          <w:rFonts w:ascii="Arial" w:eastAsia="Times New Roman" w:hAnsi="Arial" w:cs="Arial"/>
          <w:bCs/>
          <w:sz w:val="32"/>
          <w:szCs w:val="32"/>
        </w:rPr>
        <w:t xml:space="preserve">Comprehensive quest for n-1 ideal limits includes assessments of wellness of </w:t>
      </w:r>
      <w:proofErr w:type="gramStart"/>
      <w:r w:rsidRPr="002C1A7A">
        <w:rPr>
          <w:rFonts w:ascii="Arial" w:eastAsia="Times New Roman" w:hAnsi="Arial" w:cs="Arial"/>
          <w:bCs/>
          <w:sz w:val="32"/>
          <w:szCs w:val="32"/>
        </w:rPr>
        <w:t>n(</w:t>
      </w:r>
      <w:proofErr w:type="gramEnd"/>
      <w:r w:rsidRPr="002C1A7A">
        <w:rPr>
          <w:rFonts w:ascii="Arial" w:eastAsia="Times New Roman" w:hAnsi="Arial" w:cs="Arial"/>
          <w:bCs/>
          <w:sz w:val="32"/>
          <w:szCs w:val="32"/>
        </w:rPr>
        <w:t xml:space="preserve">l  n + 1)n1 mixes of edges. The errand of deciding n-1 ideal edges for n-level picture </w:t>
      </w:r>
      <w:proofErr w:type="spellStart"/>
      <w:r w:rsidRPr="002C1A7A">
        <w:rPr>
          <w:rFonts w:ascii="Arial" w:eastAsia="Times New Roman" w:hAnsi="Arial" w:cs="Arial"/>
          <w:bCs/>
          <w:sz w:val="32"/>
          <w:szCs w:val="32"/>
        </w:rPr>
        <w:t>thresholding</w:t>
      </w:r>
      <w:proofErr w:type="spellEnd"/>
      <w:r w:rsidRPr="002C1A7A">
        <w:rPr>
          <w:rFonts w:ascii="Arial" w:eastAsia="Times New Roman" w:hAnsi="Arial" w:cs="Arial"/>
          <w:bCs/>
          <w:sz w:val="32"/>
          <w:szCs w:val="32"/>
        </w:rPr>
        <w:t xml:space="preserve"> could be planned as an issue enhancement issue. Multilevel division methods give an effective approach to perform picture examination. Nonetheless, the programmed choice of a powerful ideal n-level edge has remained a test in picture division. This area shows a more exact plan of the issue, presenting some essential documentation: </w:t>
      </w:r>
    </w:p>
    <w:p w:rsidR="002C1A7A" w:rsidRPr="002C1A7A" w:rsidRDefault="002C1A7A" w:rsidP="002C1A7A">
      <w:pPr>
        <w:pStyle w:val="ListParagraph"/>
        <w:spacing w:after="0" w:line="240" w:lineRule="auto"/>
        <w:rPr>
          <w:rFonts w:ascii="Arial" w:eastAsia="Times New Roman" w:hAnsi="Arial" w:cs="Arial"/>
          <w:bCs/>
          <w:sz w:val="32"/>
          <w:szCs w:val="32"/>
        </w:rPr>
      </w:pPr>
      <w:r w:rsidRPr="002C1A7A">
        <w:rPr>
          <w:rFonts w:ascii="Arial" w:eastAsia="Times New Roman" w:hAnsi="Arial" w:cs="Arial"/>
          <w:bCs/>
          <w:sz w:val="32"/>
          <w:szCs w:val="32"/>
        </w:rPr>
        <w:t xml:space="preserve">May there be L force levels in every RGB (red-green–blue) </w:t>
      </w:r>
    </w:p>
    <w:p w:rsidR="002C1A7A" w:rsidRPr="002C1A7A" w:rsidRDefault="002C1A7A" w:rsidP="002C1A7A">
      <w:pPr>
        <w:pStyle w:val="ListParagraph"/>
        <w:spacing w:after="0" w:line="240" w:lineRule="auto"/>
        <w:rPr>
          <w:rFonts w:ascii="Arial" w:eastAsia="Times New Roman" w:hAnsi="Arial" w:cs="Arial"/>
          <w:bCs/>
          <w:sz w:val="32"/>
          <w:szCs w:val="32"/>
        </w:rPr>
      </w:pPr>
      <w:proofErr w:type="gramStart"/>
      <w:r w:rsidRPr="002C1A7A">
        <w:rPr>
          <w:rFonts w:ascii="Arial" w:eastAsia="Times New Roman" w:hAnsi="Arial" w:cs="Arial"/>
          <w:bCs/>
          <w:sz w:val="32"/>
          <w:szCs w:val="32"/>
        </w:rPr>
        <w:t>segment</w:t>
      </w:r>
      <w:proofErr w:type="gramEnd"/>
      <w:r w:rsidRPr="002C1A7A">
        <w:rPr>
          <w:rFonts w:ascii="Arial" w:eastAsia="Times New Roman" w:hAnsi="Arial" w:cs="Arial"/>
          <w:bCs/>
          <w:sz w:val="32"/>
          <w:szCs w:val="32"/>
        </w:rPr>
        <w:t xml:space="preserve"> of a given picture and these levels are in the extent {0,1,2,...,l  1}. At that point one can characteriz</w:t>
      </w:r>
      <w:r>
        <w:rPr>
          <w:rFonts w:ascii="Arial" w:eastAsia="Times New Roman" w:hAnsi="Arial" w:cs="Arial"/>
          <w:bCs/>
          <w:sz w:val="32"/>
          <w:szCs w:val="32"/>
        </w:rPr>
        <w:t>e:</w:t>
      </w:r>
    </w:p>
    <w:p w:rsidR="008B0DC3" w:rsidRDefault="008B0DC3" w:rsidP="00E52AD9">
      <w:pPr>
        <w:pStyle w:val="ListParagraph"/>
        <w:spacing w:after="0" w:line="240" w:lineRule="auto"/>
        <w:rPr>
          <w:rFonts w:ascii="Arial" w:eastAsia="Times New Roman" w:hAnsi="Arial" w:cs="Arial"/>
          <w:bCs/>
          <w:sz w:val="32"/>
          <w:szCs w:val="32"/>
        </w:rPr>
      </w:pPr>
      <w:r>
        <w:rPr>
          <w:rFonts w:ascii="Arial" w:eastAsia="Times New Roman" w:hAnsi="Arial" w:cs="Arial"/>
          <w:bCs/>
          <w:noProof/>
          <w:sz w:val="32"/>
          <w:szCs w:val="32"/>
          <w:lang w:eastAsia="en-US"/>
        </w:rPr>
        <w:drawing>
          <wp:inline distT="0" distB="0" distL="0" distR="0">
            <wp:extent cx="1971675" cy="72326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71675" cy="723265"/>
                    </a:xfrm>
                    <a:prstGeom prst="rect">
                      <a:avLst/>
                    </a:prstGeom>
                    <a:noFill/>
                    <a:ln w="9525">
                      <a:noFill/>
                      <a:miter lim="800000"/>
                      <a:headEnd/>
                      <a:tailEnd/>
                    </a:ln>
                  </pic:spPr>
                </pic:pic>
              </a:graphicData>
            </a:graphic>
          </wp:inline>
        </w:drawing>
      </w:r>
    </w:p>
    <w:p w:rsidR="008B0DC3" w:rsidRDefault="008B0DC3" w:rsidP="00E52AD9">
      <w:pPr>
        <w:pStyle w:val="ListParagraph"/>
        <w:spacing w:after="0" w:line="240" w:lineRule="auto"/>
        <w:rPr>
          <w:rFonts w:ascii="Arial" w:eastAsia="Times New Roman" w:hAnsi="Arial" w:cs="Arial"/>
          <w:bCs/>
          <w:sz w:val="32"/>
          <w:szCs w:val="32"/>
        </w:rPr>
      </w:pPr>
    </w:p>
    <w:p w:rsidR="002C1A7A" w:rsidRPr="002C1A7A" w:rsidRDefault="002C1A7A" w:rsidP="002C1A7A">
      <w:pPr>
        <w:pStyle w:val="ListParagraph"/>
        <w:spacing w:after="0" w:line="240" w:lineRule="auto"/>
        <w:rPr>
          <w:rFonts w:ascii="Arial" w:eastAsia="Times New Roman" w:hAnsi="Arial" w:cs="Arial"/>
          <w:bCs/>
          <w:sz w:val="32"/>
          <w:szCs w:val="32"/>
        </w:rPr>
      </w:pPr>
      <w:proofErr w:type="gramStart"/>
      <w:r w:rsidRPr="002C1A7A">
        <w:rPr>
          <w:rFonts w:ascii="Arial" w:eastAsia="Times New Roman" w:hAnsi="Arial" w:cs="Arial"/>
          <w:bCs/>
          <w:sz w:val="32"/>
          <w:szCs w:val="32"/>
        </w:rPr>
        <w:t>where</w:t>
      </w:r>
      <w:proofErr w:type="gramEnd"/>
      <w:r w:rsidRPr="002C1A7A">
        <w:rPr>
          <w:rFonts w:ascii="Arial" w:eastAsia="Times New Roman" w:hAnsi="Arial" w:cs="Arial"/>
          <w:bCs/>
          <w:sz w:val="32"/>
          <w:szCs w:val="32"/>
        </w:rPr>
        <w:t xml:space="preserve"> i speaks to a particular power level, i.e., </w:t>
      </w:r>
    </w:p>
    <w:p w:rsidR="002C1A7A" w:rsidRPr="002C1A7A" w:rsidRDefault="002C1A7A" w:rsidP="002C1A7A">
      <w:pPr>
        <w:pStyle w:val="ListParagraph"/>
        <w:spacing w:after="0" w:line="240" w:lineRule="auto"/>
        <w:rPr>
          <w:rFonts w:ascii="Arial" w:eastAsia="Times New Roman" w:hAnsi="Arial" w:cs="Arial"/>
          <w:bCs/>
          <w:sz w:val="32"/>
          <w:szCs w:val="32"/>
        </w:rPr>
      </w:pPr>
      <w:r w:rsidRPr="002C1A7A">
        <w:rPr>
          <w:rFonts w:ascii="Arial" w:eastAsia="Times New Roman" w:hAnsi="Arial" w:cs="Arial"/>
          <w:bCs/>
          <w:sz w:val="32"/>
          <w:szCs w:val="32"/>
        </w:rPr>
        <w:t xml:space="preserve">C speaks to the part of the picture, i.e., C = </w:t>
      </w:r>
      <w:proofErr w:type="spellStart"/>
      <w:r w:rsidRPr="002C1A7A">
        <w:rPr>
          <w:rFonts w:ascii="Arial" w:eastAsia="Times New Roman" w:hAnsi="Arial" w:cs="Arial"/>
          <w:bCs/>
          <w:sz w:val="32"/>
          <w:szCs w:val="32"/>
        </w:rPr>
        <w:t>R</w:t>
      </w:r>
      <w:proofErr w:type="gramStart"/>
      <w:r w:rsidRPr="002C1A7A">
        <w:rPr>
          <w:rFonts w:ascii="Arial" w:eastAsia="Times New Roman" w:hAnsi="Arial" w:cs="Arial"/>
          <w:bCs/>
          <w:sz w:val="32"/>
          <w:szCs w:val="32"/>
        </w:rPr>
        <w:t>,g,b</w:t>
      </w:r>
      <w:proofErr w:type="spellEnd"/>
      <w:proofErr w:type="gramEnd"/>
      <w:r w:rsidRPr="002C1A7A">
        <w:rPr>
          <w:rFonts w:ascii="Arial" w:eastAsia="Times New Roman" w:hAnsi="Arial" w:cs="Arial"/>
          <w:bCs/>
          <w:sz w:val="32"/>
          <w:szCs w:val="32"/>
        </w:rPr>
        <w:t xml:space="preserve">},n speaks to the aggregate number of pixels in the picture and </w:t>
      </w:r>
      <w:proofErr w:type="spellStart"/>
      <w:r w:rsidRPr="002C1A7A">
        <w:rPr>
          <w:rFonts w:ascii="Arial" w:eastAsia="Times New Roman" w:hAnsi="Arial" w:cs="Arial"/>
          <w:bCs/>
          <w:sz w:val="32"/>
          <w:szCs w:val="32"/>
        </w:rPr>
        <w:t>hc</w:t>
      </w:r>
      <w:proofErr w:type="spellEnd"/>
      <w:r w:rsidRPr="002C1A7A">
        <w:rPr>
          <w:rFonts w:ascii="Arial" w:eastAsia="Times New Roman" w:hAnsi="Arial" w:cs="Arial"/>
          <w:bCs/>
          <w:sz w:val="32"/>
          <w:szCs w:val="32"/>
        </w:rPr>
        <w:t xml:space="preserve"> </w:t>
      </w:r>
    </w:p>
    <w:p w:rsidR="002C1A7A" w:rsidRPr="002C1A7A" w:rsidRDefault="002C1A7A" w:rsidP="002C1A7A">
      <w:pPr>
        <w:pStyle w:val="ListParagraph"/>
        <w:spacing w:after="0" w:line="240" w:lineRule="auto"/>
        <w:rPr>
          <w:rFonts w:ascii="Arial" w:eastAsia="Times New Roman" w:hAnsi="Arial" w:cs="Arial"/>
          <w:bCs/>
          <w:sz w:val="32"/>
          <w:szCs w:val="32"/>
        </w:rPr>
      </w:pPr>
      <w:proofErr w:type="gramStart"/>
      <w:r w:rsidRPr="002C1A7A">
        <w:rPr>
          <w:rFonts w:ascii="Arial" w:eastAsia="Times New Roman" w:hAnsi="Arial" w:cs="Arial"/>
          <w:bCs/>
          <w:sz w:val="32"/>
          <w:szCs w:val="32"/>
        </w:rPr>
        <w:t>i</w:t>
      </w:r>
      <w:proofErr w:type="gramEnd"/>
      <w:r w:rsidRPr="002C1A7A">
        <w:rPr>
          <w:rFonts w:ascii="Arial" w:eastAsia="Times New Roman" w:hAnsi="Arial" w:cs="Arial"/>
          <w:bCs/>
          <w:sz w:val="32"/>
          <w:szCs w:val="32"/>
        </w:rPr>
        <w:t xml:space="preserve"> means the quantity of pixels for the relating force level i i</w:t>
      </w:r>
      <w:r>
        <w:rPr>
          <w:rFonts w:ascii="Arial" w:eastAsia="Times New Roman" w:hAnsi="Arial" w:cs="Arial"/>
          <w:bCs/>
          <w:sz w:val="32"/>
          <w:szCs w:val="32"/>
        </w:rPr>
        <w:t xml:space="preserve">n the segment C. As it were, </w:t>
      </w:r>
      <w:proofErr w:type="spellStart"/>
      <w:r>
        <w:rPr>
          <w:rFonts w:ascii="Arial" w:eastAsia="Times New Roman" w:hAnsi="Arial" w:cs="Arial"/>
          <w:bCs/>
          <w:sz w:val="32"/>
          <w:szCs w:val="32"/>
        </w:rPr>
        <w:t>hci</w:t>
      </w:r>
      <w:proofErr w:type="spellEnd"/>
      <w:r w:rsidRPr="002C1A7A">
        <w:rPr>
          <w:rFonts w:ascii="Arial" w:eastAsia="Times New Roman" w:hAnsi="Arial" w:cs="Arial"/>
          <w:bCs/>
          <w:sz w:val="32"/>
          <w:szCs w:val="32"/>
        </w:rPr>
        <w:t xml:space="preserve"> speaks to a picture histogram for every segment C, which can be standardized and viewed as the likelihood dispersion pc </w:t>
      </w:r>
      <w:proofErr w:type="gramStart"/>
      <w:r w:rsidRPr="002C1A7A">
        <w:rPr>
          <w:rFonts w:ascii="Arial" w:eastAsia="Times New Roman" w:hAnsi="Arial" w:cs="Arial"/>
          <w:bCs/>
          <w:sz w:val="32"/>
          <w:szCs w:val="32"/>
        </w:rPr>
        <w:t>i .</w:t>
      </w:r>
      <w:proofErr w:type="gramEnd"/>
      <w:r w:rsidRPr="002C1A7A">
        <w:rPr>
          <w:rFonts w:ascii="Arial" w:eastAsia="Times New Roman" w:hAnsi="Arial" w:cs="Arial"/>
          <w:bCs/>
          <w:sz w:val="32"/>
          <w:szCs w:val="32"/>
        </w:rPr>
        <w:t xml:space="preserve"> The aggregate mean (i.e., joined mean) of every segment of the picture can be effectively figured as: </w:t>
      </w:r>
    </w:p>
    <w:p w:rsidR="002C1A7A" w:rsidRPr="002C1A7A" w:rsidRDefault="002C1A7A" w:rsidP="002C1A7A">
      <w:pPr>
        <w:pStyle w:val="ListParagraph"/>
        <w:spacing w:after="0" w:line="240" w:lineRule="auto"/>
        <w:rPr>
          <w:rFonts w:ascii="Arial" w:eastAsia="Times New Roman" w:hAnsi="Arial" w:cs="Arial"/>
          <w:bCs/>
          <w:sz w:val="32"/>
          <w:szCs w:val="32"/>
        </w:rPr>
      </w:pPr>
      <w:r w:rsidRPr="002C1A7A">
        <w:rPr>
          <w:rFonts w:ascii="Arial" w:eastAsia="Times New Roman" w:hAnsi="Arial" w:cs="Arial"/>
          <w:bCs/>
          <w:sz w:val="32"/>
          <w:szCs w:val="32"/>
        </w:rPr>
        <w:t xml:space="preserve">The 2-level </w:t>
      </w:r>
      <w:proofErr w:type="spellStart"/>
      <w:r w:rsidRPr="002C1A7A">
        <w:rPr>
          <w:rFonts w:ascii="Arial" w:eastAsia="Times New Roman" w:hAnsi="Arial" w:cs="Arial"/>
          <w:bCs/>
          <w:sz w:val="32"/>
          <w:szCs w:val="32"/>
        </w:rPr>
        <w:t>thresholding</w:t>
      </w:r>
      <w:proofErr w:type="spellEnd"/>
      <w:r w:rsidRPr="002C1A7A">
        <w:rPr>
          <w:rFonts w:ascii="Arial" w:eastAsia="Times New Roman" w:hAnsi="Arial" w:cs="Arial"/>
          <w:bCs/>
          <w:sz w:val="32"/>
          <w:szCs w:val="32"/>
        </w:rPr>
        <w:t xml:space="preserve"> can be reached out to </w:t>
      </w:r>
      <w:proofErr w:type="spellStart"/>
      <w:r w:rsidRPr="002C1A7A">
        <w:rPr>
          <w:rFonts w:ascii="Arial" w:eastAsia="Times New Roman" w:hAnsi="Arial" w:cs="Arial"/>
          <w:bCs/>
          <w:sz w:val="32"/>
          <w:szCs w:val="32"/>
        </w:rPr>
        <w:t>non specific</w:t>
      </w:r>
      <w:proofErr w:type="spellEnd"/>
      <w:r w:rsidRPr="002C1A7A">
        <w:rPr>
          <w:rFonts w:ascii="Arial" w:eastAsia="Times New Roman" w:hAnsi="Arial" w:cs="Arial"/>
          <w:bCs/>
          <w:sz w:val="32"/>
          <w:szCs w:val="32"/>
        </w:rPr>
        <w:t xml:space="preserve"> n-level </w:t>
      </w:r>
      <w:proofErr w:type="spellStart"/>
      <w:r w:rsidRPr="002C1A7A">
        <w:rPr>
          <w:rFonts w:ascii="Arial" w:eastAsia="Times New Roman" w:hAnsi="Arial" w:cs="Arial"/>
          <w:bCs/>
          <w:sz w:val="32"/>
          <w:szCs w:val="32"/>
        </w:rPr>
        <w:t>thresholding</w:t>
      </w:r>
      <w:proofErr w:type="spellEnd"/>
      <w:r w:rsidRPr="002C1A7A">
        <w:rPr>
          <w:rFonts w:ascii="Arial" w:eastAsia="Times New Roman" w:hAnsi="Arial" w:cs="Arial"/>
          <w:bCs/>
          <w:sz w:val="32"/>
          <w:szCs w:val="32"/>
        </w:rPr>
        <w:t xml:space="preserve"> in which </w:t>
      </w:r>
      <w:proofErr w:type="gramStart"/>
      <w:r w:rsidRPr="002C1A7A">
        <w:rPr>
          <w:rFonts w:ascii="Arial" w:eastAsia="Times New Roman" w:hAnsi="Arial" w:cs="Arial"/>
          <w:bCs/>
          <w:sz w:val="32"/>
          <w:szCs w:val="32"/>
        </w:rPr>
        <w:t>n  1</w:t>
      </w:r>
      <w:proofErr w:type="gramEnd"/>
      <w:r w:rsidRPr="002C1A7A">
        <w:rPr>
          <w:rFonts w:ascii="Arial" w:eastAsia="Times New Roman" w:hAnsi="Arial" w:cs="Arial"/>
          <w:bCs/>
          <w:sz w:val="32"/>
          <w:szCs w:val="32"/>
        </w:rPr>
        <w:t xml:space="preserve"> edge levels t :C </w:t>
      </w:r>
    </w:p>
    <w:p w:rsidR="008B0DC3" w:rsidRDefault="002C1A7A" w:rsidP="002C1A7A">
      <w:pPr>
        <w:pStyle w:val="ListParagraph"/>
        <w:spacing w:after="0" w:line="240" w:lineRule="auto"/>
        <w:rPr>
          <w:rFonts w:ascii="Arial" w:eastAsia="Times New Roman" w:hAnsi="Arial" w:cs="Arial"/>
          <w:bCs/>
          <w:sz w:val="32"/>
          <w:szCs w:val="32"/>
        </w:rPr>
      </w:pPr>
      <w:proofErr w:type="gramStart"/>
      <w:r w:rsidRPr="002C1A7A">
        <w:rPr>
          <w:rFonts w:ascii="Arial" w:eastAsia="Times New Roman" w:hAnsi="Arial" w:cs="Arial"/>
          <w:bCs/>
          <w:sz w:val="32"/>
          <w:szCs w:val="32"/>
        </w:rPr>
        <w:t>j ;</w:t>
      </w:r>
      <w:proofErr w:type="gramEnd"/>
      <w:r w:rsidRPr="002C1A7A">
        <w:rPr>
          <w:rFonts w:ascii="Arial" w:eastAsia="Times New Roman" w:hAnsi="Arial" w:cs="Arial"/>
          <w:bCs/>
          <w:sz w:val="32"/>
          <w:szCs w:val="32"/>
        </w:rPr>
        <w:t xml:space="preserve"> j ¼ 1; ... ; n  1, are vital and where the operation is executed as communicated beneath</w:t>
      </w:r>
    </w:p>
    <w:p w:rsidR="008B0DC3" w:rsidRDefault="008B0DC3" w:rsidP="008B0DC3">
      <w:pPr>
        <w:pStyle w:val="ListParagraph"/>
        <w:spacing w:after="0" w:line="240" w:lineRule="auto"/>
        <w:rPr>
          <w:rFonts w:ascii="Arial" w:eastAsia="Times New Roman" w:hAnsi="Arial" w:cs="Arial"/>
          <w:bCs/>
          <w:sz w:val="32"/>
          <w:szCs w:val="32"/>
        </w:rPr>
      </w:pPr>
      <w:r>
        <w:rPr>
          <w:rFonts w:ascii="Arial" w:eastAsia="Times New Roman" w:hAnsi="Arial" w:cs="Arial"/>
          <w:bCs/>
          <w:noProof/>
          <w:sz w:val="32"/>
          <w:szCs w:val="32"/>
          <w:lang w:eastAsia="en-US"/>
        </w:rPr>
        <w:lastRenderedPageBreak/>
        <w:drawing>
          <wp:inline distT="0" distB="0" distL="0" distR="0">
            <wp:extent cx="4436745" cy="1868805"/>
            <wp:effectExtent l="1905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4436745" cy="1868805"/>
                    </a:xfrm>
                    <a:prstGeom prst="rect">
                      <a:avLst/>
                    </a:prstGeom>
                    <a:noFill/>
                    <a:ln w="9525">
                      <a:noFill/>
                      <a:miter lim="800000"/>
                      <a:headEnd/>
                      <a:tailEnd/>
                    </a:ln>
                  </pic:spPr>
                </pic:pic>
              </a:graphicData>
            </a:graphic>
          </wp:inline>
        </w:drawing>
      </w:r>
    </w:p>
    <w:p w:rsidR="008B0DC3" w:rsidRDefault="008B0DC3" w:rsidP="008B0DC3">
      <w:pPr>
        <w:pStyle w:val="ListParagraph"/>
        <w:spacing w:after="0" w:line="240" w:lineRule="auto"/>
        <w:rPr>
          <w:rFonts w:ascii="Arial" w:eastAsia="Times New Roman" w:hAnsi="Arial" w:cs="Arial"/>
          <w:bCs/>
          <w:sz w:val="32"/>
          <w:szCs w:val="32"/>
        </w:rPr>
      </w:pPr>
    </w:p>
    <w:p w:rsidR="008B0DC3" w:rsidRPr="008B0DC3" w:rsidRDefault="008B0DC3" w:rsidP="008B0DC3">
      <w:pPr>
        <w:pStyle w:val="ListParagraph"/>
        <w:spacing w:after="0" w:line="240" w:lineRule="auto"/>
        <w:rPr>
          <w:rFonts w:ascii="Arial" w:eastAsia="Times New Roman" w:hAnsi="Arial" w:cs="Arial"/>
          <w:bCs/>
          <w:sz w:val="32"/>
          <w:szCs w:val="32"/>
        </w:rPr>
      </w:pPr>
      <w:r w:rsidRPr="008B0DC3">
        <w:rPr>
          <w:rFonts w:ascii="Arial" w:eastAsia="Times New Roman" w:hAnsi="Arial" w:cs="Arial"/>
          <w:bCs/>
          <w:sz w:val="32"/>
          <w:szCs w:val="32"/>
        </w:rPr>
        <w:t>The simplest and computationally most efficient method of</w:t>
      </w:r>
    </w:p>
    <w:p w:rsidR="008B0DC3" w:rsidRDefault="008B0DC3" w:rsidP="008B0DC3">
      <w:pPr>
        <w:pStyle w:val="ListParagraph"/>
        <w:spacing w:after="0" w:line="240" w:lineRule="auto"/>
        <w:rPr>
          <w:rFonts w:ascii="Arial" w:eastAsia="Times New Roman" w:hAnsi="Arial" w:cs="Arial"/>
          <w:bCs/>
          <w:sz w:val="32"/>
          <w:szCs w:val="32"/>
        </w:rPr>
      </w:pPr>
      <w:proofErr w:type="gramStart"/>
      <w:r w:rsidRPr="008B0DC3">
        <w:rPr>
          <w:rFonts w:ascii="Arial" w:eastAsia="Times New Roman" w:hAnsi="Arial" w:cs="Arial"/>
          <w:bCs/>
          <w:sz w:val="32"/>
          <w:szCs w:val="32"/>
        </w:rPr>
        <w:t>obtaining</w:t>
      </w:r>
      <w:proofErr w:type="gramEnd"/>
      <w:r w:rsidRPr="008B0DC3">
        <w:rPr>
          <w:rFonts w:ascii="Arial" w:eastAsia="Times New Roman" w:hAnsi="Arial" w:cs="Arial"/>
          <w:bCs/>
          <w:sz w:val="32"/>
          <w:szCs w:val="32"/>
        </w:rPr>
        <w:t xml:space="preserve"> the optimal threshold is the one that maximizes the between-class</w:t>
      </w:r>
      <w:r>
        <w:rPr>
          <w:rFonts w:ascii="Arial" w:eastAsia="Times New Roman" w:hAnsi="Arial" w:cs="Arial"/>
          <w:bCs/>
          <w:sz w:val="32"/>
          <w:szCs w:val="32"/>
        </w:rPr>
        <w:t xml:space="preserve"> </w:t>
      </w:r>
      <w:r w:rsidRPr="008B0DC3">
        <w:rPr>
          <w:rFonts w:ascii="Arial" w:eastAsia="Times New Roman" w:hAnsi="Arial" w:cs="Arial"/>
          <w:bCs/>
          <w:sz w:val="32"/>
          <w:szCs w:val="32"/>
        </w:rPr>
        <w:t>variance which can be generally defined by:</w:t>
      </w:r>
    </w:p>
    <w:p w:rsidR="008B0DC3" w:rsidRDefault="008B0DC3" w:rsidP="008B0DC3">
      <w:pPr>
        <w:pStyle w:val="ListParagraph"/>
        <w:spacing w:after="0" w:line="240" w:lineRule="auto"/>
        <w:rPr>
          <w:rFonts w:ascii="Arial" w:eastAsia="Times New Roman" w:hAnsi="Arial" w:cs="Arial"/>
          <w:bCs/>
          <w:sz w:val="32"/>
          <w:szCs w:val="32"/>
        </w:rPr>
      </w:pPr>
    </w:p>
    <w:p w:rsidR="008B0DC3" w:rsidRDefault="008B0DC3" w:rsidP="008B0DC3">
      <w:pPr>
        <w:pStyle w:val="ListParagraph"/>
        <w:spacing w:after="0" w:line="240" w:lineRule="auto"/>
        <w:rPr>
          <w:rFonts w:ascii="Arial" w:eastAsia="Times New Roman" w:hAnsi="Arial" w:cs="Arial"/>
          <w:bCs/>
          <w:sz w:val="32"/>
          <w:szCs w:val="32"/>
        </w:rPr>
      </w:pPr>
      <w:r>
        <w:rPr>
          <w:rFonts w:ascii="Arial" w:eastAsia="Times New Roman" w:hAnsi="Arial" w:cs="Arial"/>
          <w:bCs/>
          <w:noProof/>
          <w:sz w:val="32"/>
          <w:szCs w:val="32"/>
          <w:lang w:eastAsia="en-US"/>
        </w:rPr>
        <w:drawing>
          <wp:inline distT="0" distB="0" distL="0" distR="0">
            <wp:extent cx="2131060" cy="71564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2131060" cy="715645"/>
                    </a:xfrm>
                    <a:prstGeom prst="rect">
                      <a:avLst/>
                    </a:prstGeom>
                    <a:noFill/>
                    <a:ln w="9525">
                      <a:noFill/>
                      <a:miter lim="800000"/>
                      <a:headEnd/>
                      <a:tailEnd/>
                    </a:ln>
                  </pic:spPr>
                </pic:pic>
              </a:graphicData>
            </a:graphic>
          </wp:inline>
        </w:drawing>
      </w:r>
    </w:p>
    <w:p w:rsidR="008B0DC3" w:rsidRDefault="008B0DC3" w:rsidP="008B0DC3">
      <w:pPr>
        <w:pStyle w:val="ListParagraph"/>
        <w:spacing w:after="0" w:line="240" w:lineRule="auto"/>
        <w:rPr>
          <w:rFonts w:ascii="Arial" w:eastAsia="Times New Roman" w:hAnsi="Arial" w:cs="Arial"/>
          <w:bCs/>
          <w:sz w:val="32"/>
          <w:szCs w:val="32"/>
        </w:rPr>
      </w:pPr>
      <w:r>
        <w:rPr>
          <w:rFonts w:ascii="Arial" w:eastAsia="Times New Roman" w:hAnsi="Arial" w:cs="Arial"/>
          <w:bCs/>
          <w:sz w:val="32"/>
          <w:szCs w:val="32"/>
        </w:rPr>
        <w:t>Where the probabilities are as follows:</w:t>
      </w:r>
    </w:p>
    <w:p w:rsidR="008B0DC3" w:rsidRDefault="008B0DC3" w:rsidP="008B0DC3">
      <w:pPr>
        <w:pStyle w:val="ListParagraph"/>
        <w:spacing w:after="0" w:line="240" w:lineRule="auto"/>
        <w:rPr>
          <w:rFonts w:ascii="Arial" w:eastAsia="Times New Roman" w:hAnsi="Arial" w:cs="Arial"/>
          <w:bCs/>
          <w:sz w:val="32"/>
          <w:szCs w:val="32"/>
        </w:rPr>
      </w:pPr>
      <w:r>
        <w:rPr>
          <w:rFonts w:ascii="Arial" w:eastAsia="Times New Roman" w:hAnsi="Arial" w:cs="Arial"/>
          <w:bCs/>
          <w:sz w:val="32"/>
          <w:szCs w:val="32"/>
        </w:rPr>
        <w:t xml:space="preserve"> </w:t>
      </w:r>
    </w:p>
    <w:p w:rsidR="008B0DC3" w:rsidRDefault="008B0DC3" w:rsidP="008B0DC3">
      <w:pPr>
        <w:pStyle w:val="ListParagraph"/>
        <w:spacing w:after="0" w:line="240" w:lineRule="auto"/>
        <w:rPr>
          <w:rFonts w:ascii="Arial" w:eastAsia="Times New Roman" w:hAnsi="Arial" w:cs="Arial"/>
          <w:bCs/>
          <w:sz w:val="32"/>
          <w:szCs w:val="32"/>
        </w:rPr>
      </w:pPr>
      <w:r>
        <w:rPr>
          <w:rFonts w:ascii="Arial" w:eastAsia="Times New Roman" w:hAnsi="Arial" w:cs="Arial"/>
          <w:bCs/>
          <w:noProof/>
          <w:sz w:val="32"/>
          <w:szCs w:val="32"/>
          <w:lang w:eastAsia="en-US"/>
        </w:rPr>
        <w:drawing>
          <wp:inline distT="0" distB="0" distL="0" distR="0">
            <wp:extent cx="2846705" cy="25685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2846705" cy="2568575"/>
                    </a:xfrm>
                    <a:prstGeom prst="rect">
                      <a:avLst/>
                    </a:prstGeom>
                    <a:noFill/>
                    <a:ln w="9525">
                      <a:noFill/>
                      <a:miter lim="800000"/>
                      <a:headEnd/>
                      <a:tailEnd/>
                    </a:ln>
                  </pic:spPr>
                </pic:pic>
              </a:graphicData>
            </a:graphic>
          </wp:inline>
        </w:drawing>
      </w:r>
    </w:p>
    <w:p w:rsidR="008B0DC3" w:rsidRPr="00350227" w:rsidRDefault="008B0DC3" w:rsidP="008B0DC3">
      <w:pPr>
        <w:pStyle w:val="ListParagraph"/>
        <w:numPr>
          <w:ilvl w:val="0"/>
          <w:numId w:val="22"/>
        </w:numPr>
        <w:spacing w:after="0" w:line="240" w:lineRule="auto"/>
        <w:rPr>
          <w:rFonts w:ascii="Arial" w:eastAsia="Times New Roman" w:hAnsi="Arial" w:cs="Arial"/>
          <w:bCs/>
          <w:sz w:val="32"/>
          <w:szCs w:val="32"/>
          <w:u w:val="single"/>
        </w:rPr>
      </w:pPr>
      <w:r w:rsidRPr="00350227">
        <w:rPr>
          <w:rFonts w:ascii="Arial" w:eastAsia="Times New Roman" w:hAnsi="Arial" w:cs="Arial"/>
          <w:bCs/>
          <w:sz w:val="32"/>
          <w:szCs w:val="32"/>
          <w:u w:val="single"/>
        </w:rPr>
        <w:t xml:space="preserve">Efficiency Improvement(Particle Swarming </w:t>
      </w:r>
      <w:r w:rsidR="00350227" w:rsidRPr="00350227">
        <w:rPr>
          <w:rFonts w:ascii="Arial" w:eastAsia="Times New Roman" w:hAnsi="Arial" w:cs="Arial"/>
          <w:bCs/>
          <w:sz w:val="32"/>
          <w:szCs w:val="32"/>
          <w:u w:val="single"/>
        </w:rPr>
        <w:t>Optimization)</w:t>
      </w:r>
    </w:p>
    <w:p w:rsidR="00350227" w:rsidRDefault="00350227" w:rsidP="00350227">
      <w:pPr>
        <w:pStyle w:val="ListParagraph"/>
        <w:spacing w:after="0" w:line="240" w:lineRule="auto"/>
        <w:rPr>
          <w:rFonts w:ascii="Arial" w:eastAsia="Times New Roman" w:hAnsi="Arial" w:cs="Arial"/>
          <w:bCs/>
          <w:sz w:val="32"/>
          <w:szCs w:val="32"/>
        </w:rPr>
      </w:pPr>
      <w:r>
        <w:rPr>
          <w:rFonts w:ascii="Arial" w:eastAsia="Times New Roman" w:hAnsi="Arial" w:cs="Arial"/>
          <w:bCs/>
          <w:sz w:val="32"/>
          <w:szCs w:val="32"/>
        </w:rPr>
        <w:t xml:space="preserve">  </w:t>
      </w:r>
    </w:p>
    <w:p w:rsidR="00350227" w:rsidRPr="00350227" w:rsidRDefault="00350227" w:rsidP="00350227">
      <w:pPr>
        <w:pStyle w:val="ListParagraph"/>
        <w:spacing w:after="0" w:line="240" w:lineRule="auto"/>
        <w:rPr>
          <w:rFonts w:ascii="Arial" w:eastAsia="Times New Roman" w:hAnsi="Arial" w:cs="Arial"/>
          <w:bCs/>
          <w:sz w:val="32"/>
          <w:szCs w:val="32"/>
        </w:rPr>
      </w:pPr>
      <w:r w:rsidRPr="00350227">
        <w:rPr>
          <w:rFonts w:ascii="Arial" w:eastAsia="Times New Roman" w:hAnsi="Arial" w:cs="Arial"/>
          <w:bCs/>
          <w:sz w:val="32"/>
          <w:szCs w:val="32"/>
        </w:rPr>
        <w:t>The computational time is one of the most important indicators</w:t>
      </w:r>
      <w:r>
        <w:rPr>
          <w:rFonts w:ascii="Arial" w:eastAsia="Times New Roman" w:hAnsi="Arial" w:cs="Arial"/>
          <w:bCs/>
          <w:sz w:val="32"/>
          <w:szCs w:val="32"/>
        </w:rPr>
        <w:t xml:space="preserve"> </w:t>
      </w:r>
      <w:r w:rsidRPr="00350227">
        <w:rPr>
          <w:rFonts w:ascii="Arial" w:eastAsia="Times New Roman" w:hAnsi="Arial" w:cs="Arial"/>
          <w:bCs/>
          <w:sz w:val="32"/>
          <w:szCs w:val="32"/>
        </w:rPr>
        <w:t>along with fitness value which determine the ability of the algorithm</w:t>
      </w:r>
      <w:r>
        <w:rPr>
          <w:rFonts w:ascii="Arial" w:eastAsia="Times New Roman" w:hAnsi="Arial" w:cs="Arial"/>
          <w:bCs/>
          <w:sz w:val="32"/>
          <w:szCs w:val="32"/>
        </w:rPr>
        <w:t xml:space="preserve">. </w:t>
      </w:r>
      <w:r w:rsidRPr="00350227">
        <w:rPr>
          <w:rFonts w:ascii="Arial" w:eastAsia="Times New Roman" w:hAnsi="Arial" w:cs="Arial"/>
          <w:bCs/>
          <w:sz w:val="32"/>
          <w:szCs w:val="32"/>
        </w:rPr>
        <w:t>The PSO basically takes</w:t>
      </w:r>
      <w:r>
        <w:rPr>
          <w:rFonts w:ascii="Arial" w:eastAsia="Times New Roman" w:hAnsi="Arial" w:cs="Arial"/>
          <w:bCs/>
          <w:sz w:val="32"/>
          <w:szCs w:val="32"/>
        </w:rPr>
        <w:t xml:space="preserve"> </w:t>
      </w:r>
      <w:r w:rsidRPr="00350227">
        <w:rPr>
          <w:rFonts w:ascii="Arial" w:eastAsia="Times New Roman" w:hAnsi="Arial" w:cs="Arial"/>
          <w:bCs/>
          <w:sz w:val="32"/>
          <w:szCs w:val="32"/>
        </w:rPr>
        <w:t xml:space="preserve">advantage of the </w:t>
      </w:r>
      <w:r w:rsidRPr="00350227">
        <w:rPr>
          <w:rFonts w:ascii="Arial" w:eastAsia="Times New Roman" w:hAnsi="Arial" w:cs="Arial"/>
          <w:bCs/>
          <w:sz w:val="32"/>
          <w:szCs w:val="32"/>
        </w:rPr>
        <w:lastRenderedPageBreak/>
        <w:t>swarm intelligence concept, which is the property</w:t>
      </w:r>
      <w:r>
        <w:rPr>
          <w:rFonts w:ascii="Arial" w:eastAsia="Times New Roman" w:hAnsi="Arial" w:cs="Arial"/>
          <w:bCs/>
          <w:sz w:val="32"/>
          <w:szCs w:val="32"/>
        </w:rPr>
        <w:t xml:space="preserve"> </w:t>
      </w:r>
      <w:r w:rsidRPr="00350227">
        <w:rPr>
          <w:rFonts w:ascii="Arial" w:eastAsia="Times New Roman" w:hAnsi="Arial" w:cs="Arial"/>
          <w:bCs/>
          <w:sz w:val="32"/>
          <w:szCs w:val="32"/>
        </w:rPr>
        <w:t xml:space="preserve">of a </w:t>
      </w:r>
      <w:r>
        <w:rPr>
          <w:rFonts w:ascii="Arial" w:eastAsia="Times New Roman" w:hAnsi="Arial" w:cs="Arial"/>
          <w:bCs/>
          <w:sz w:val="32"/>
          <w:szCs w:val="32"/>
        </w:rPr>
        <w:t>s</w:t>
      </w:r>
      <w:r w:rsidRPr="00350227">
        <w:rPr>
          <w:rFonts w:ascii="Arial" w:eastAsia="Times New Roman" w:hAnsi="Arial" w:cs="Arial"/>
          <w:bCs/>
          <w:sz w:val="32"/>
          <w:szCs w:val="32"/>
        </w:rPr>
        <w:t xml:space="preserve">ystem </w:t>
      </w:r>
      <w:proofErr w:type="gramStart"/>
      <w:r w:rsidRPr="00350227">
        <w:rPr>
          <w:rFonts w:ascii="Arial" w:eastAsia="Times New Roman" w:hAnsi="Arial" w:cs="Arial"/>
          <w:bCs/>
          <w:sz w:val="32"/>
          <w:szCs w:val="32"/>
        </w:rPr>
        <w:t>whereby</w:t>
      </w:r>
      <w:proofErr w:type="gramEnd"/>
      <w:r w:rsidRPr="00350227">
        <w:rPr>
          <w:rFonts w:ascii="Arial" w:eastAsia="Times New Roman" w:hAnsi="Arial" w:cs="Arial"/>
          <w:bCs/>
          <w:sz w:val="32"/>
          <w:szCs w:val="32"/>
        </w:rPr>
        <w:t xml:space="preserve"> the collective behaviors of unsophisticated</w:t>
      </w:r>
    </w:p>
    <w:p w:rsidR="00350227" w:rsidRDefault="00350227" w:rsidP="00350227">
      <w:pPr>
        <w:pStyle w:val="ListParagraph"/>
        <w:spacing w:after="0" w:line="240" w:lineRule="auto"/>
        <w:rPr>
          <w:rFonts w:ascii="Arial" w:eastAsia="Times New Roman" w:hAnsi="Arial" w:cs="Arial"/>
          <w:bCs/>
          <w:sz w:val="32"/>
          <w:szCs w:val="32"/>
        </w:rPr>
      </w:pPr>
      <w:proofErr w:type="gramStart"/>
      <w:r w:rsidRPr="00350227">
        <w:rPr>
          <w:rFonts w:ascii="Arial" w:eastAsia="Times New Roman" w:hAnsi="Arial" w:cs="Arial"/>
          <w:bCs/>
          <w:sz w:val="32"/>
          <w:szCs w:val="32"/>
        </w:rPr>
        <w:t>agents</w:t>
      </w:r>
      <w:proofErr w:type="gramEnd"/>
      <w:r w:rsidRPr="00350227">
        <w:rPr>
          <w:rFonts w:ascii="Arial" w:eastAsia="Times New Roman" w:hAnsi="Arial" w:cs="Arial"/>
          <w:bCs/>
          <w:sz w:val="32"/>
          <w:szCs w:val="32"/>
        </w:rPr>
        <w:t xml:space="preserve"> that are interacting locally with their environment, </w:t>
      </w:r>
      <w:r>
        <w:rPr>
          <w:rFonts w:ascii="Arial" w:eastAsia="Times New Roman" w:hAnsi="Arial" w:cs="Arial"/>
          <w:bCs/>
          <w:sz w:val="32"/>
          <w:szCs w:val="32"/>
        </w:rPr>
        <w:t>c</w:t>
      </w:r>
      <w:r w:rsidRPr="00350227">
        <w:rPr>
          <w:rFonts w:ascii="Arial" w:eastAsia="Times New Roman" w:hAnsi="Arial" w:cs="Arial"/>
          <w:bCs/>
          <w:sz w:val="32"/>
          <w:szCs w:val="32"/>
        </w:rPr>
        <w:t>reate</w:t>
      </w:r>
      <w:r>
        <w:rPr>
          <w:rFonts w:ascii="Arial" w:eastAsia="Times New Roman" w:hAnsi="Arial" w:cs="Arial"/>
          <w:bCs/>
          <w:sz w:val="32"/>
          <w:szCs w:val="32"/>
        </w:rPr>
        <w:t xml:space="preserve"> </w:t>
      </w:r>
      <w:r w:rsidRPr="00350227">
        <w:rPr>
          <w:rFonts w:ascii="Arial" w:eastAsia="Times New Roman" w:hAnsi="Arial" w:cs="Arial"/>
          <w:bCs/>
          <w:sz w:val="32"/>
          <w:szCs w:val="32"/>
        </w:rPr>
        <w:t>coherent global functional patterns</w:t>
      </w:r>
      <w:r>
        <w:rPr>
          <w:rFonts w:ascii="Arial" w:eastAsia="Times New Roman" w:hAnsi="Arial" w:cs="Arial"/>
          <w:bCs/>
          <w:sz w:val="32"/>
          <w:szCs w:val="32"/>
        </w:rPr>
        <w:t xml:space="preserve">. </w:t>
      </w:r>
      <w:r w:rsidRPr="00350227">
        <w:rPr>
          <w:rFonts w:ascii="Arial" w:eastAsia="Times New Roman" w:hAnsi="Arial" w:cs="Arial"/>
          <w:bCs/>
          <w:sz w:val="32"/>
          <w:szCs w:val="32"/>
        </w:rPr>
        <w:t>Imagine a flock of birds</w:t>
      </w:r>
      <w:r>
        <w:rPr>
          <w:rFonts w:ascii="Arial" w:eastAsia="Times New Roman" w:hAnsi="Arial" w:cs="Arial"/>
          <w:bCs/>
          <w:sz w:val="32"/>
          <w:szCs w:val="32"/>
        </w:rPr>
        <w:t xml:space="preserve"> </w:t>
      </w:r>
      <w:r w:rsidRPr="00350227">
        <w:rPr>
          <w:rFonts w:ascii="Arial" w:eastAsia="Times New Roman" w:hAnsi="Arial" w:cs="Arial"/>
          <w:bCs/>
          <w:sz w:val="32"/>
          <w:szCs w:val="32"/>
        </w:rPr>
        <w:t xml:space="preserve">where each bird cries at </w:t>
      </w:r>
      <w:proofErr w:type="gramStart"/>
      <w:r w:rsidRPr="00350227">
        <w:rPr>
          <w:rFonts w:ascii="Arial" w:eastAsia="Times New Roman" w:hAnsi="Arial" w:cs="Arial"/>
          <w:bCs/>
          <w:sz w:val="32"/>
          <w:szCs w:val="32"/>
        </w:rPr>
        <w:t>an intensity</w:t>
      </w:r>
      <w:proofErr w:type="gramEnd"/>
      <w:r w:rsidRPr="00350227">
        <w:rPr>
          <w:rFonts w:ascii="Arial" w:eastAsia="Times New Roman" w:hAnsi="Arial" w:cs="Arial"/>
          <w:bCs/>
          <w:sz w:val="32"/>
          <w:szCs w:val="32"/>
        </w:rPr>
        <w:t xml:space="preserve"> proportional to the amount</w:t>
      </w:r>
      <w:r>
        <w:rPr>
          <w:rFonts w:ascii="Arial" w:eastAsia="Times New Roman" w:hAnsi="Arial" w:cs="Arial"/>
          <w:bCs/>
          <w:sz w:val="32"/>
          <w:szCs w:val="32"/>
        </w:rPr>
        <w:t xml:space="preserve"> </w:t>
      </w:r>
      <w:r w:rsidRPr="00350227">
        <w:rPr>
          <w:rFonts w:ascii="Arial" w:eastAsia="Times New Roman" w:hAnsi="Arial" w:cs="Arial"/>
          <w:bCs/>
          <w:sz w:val="32"/>
          <w:szCs w:val="32"/>
        </w:rPr>
        <w:t xml:space="preserve">of food that it finds at its current location. At the </w:t>
      </w:r>
      <w:r>
        <w:rPr>
          <w:rFonts w:ascii="Arial" w:eastAsia="Times New Roman" w:hAnsi="Arial" w:cs="Arial"/>
          <w:bCs/>
          <w:sz w:val="32"/>
          <w:szCs w:val="32"/>
        </w:rPr>
        <w:t>s</w:t>
      </w:r>
      <w:r w:rsidRPr="00350227">
        <w:rPr>
          <w:rFonts w:ascii="Arial" w:eastAsia="Times New Roman" w:hAnsi="Arial" w:cs="Arial"/>
          <w:bCs/>
          <w:sz w:val="32"/>
          <w:szCs w:val="32"/>
        </w:rPr>
        <w:t>ame time each</w:t>
      </w:r>
      <w:r>
        <w:rPr>
          <w:rFonts w:ascii="Arial" w:eastAsia="Times New Roman" w:hAnsi="Arial" w:cs="Arial"/>
          <w:bCs/>
          <w:sz w:val="32"/>
          <w:szCs w:val="32"/>
        </w:rPr>
        <w:t xml:space="preserve"> </w:t>
      </w:r>
      <w:r w:rsidRPr="00350227">
        <w:rPr>
          <w:rFonts w:ascii="Arial" w:eastAsia="Times New Roman" w:hAnsi="Arial" w:cs="Arial"/>
          <w:bCs/>
          <w:sz w:val="32"/>
          <w:szCs w:val="32"/>
        </w:rPr>
        <w:t>bird can perceive the position of neighboring birds and can tell</w:t>
      </w:r>
      <w:r>
        <w:rPr>
          <w:rFonts w:ascii="Arial" w:eastAsia="Times New Roman" w:hAnsi="Arial" w:cs="Arial"/>
          <w:bCs/>
          <w:sz w:val="32"/>
          <w:szCs w:val="32"/>
        </w:rPr>
        <w:t xml:space="preserve"> </w:t>
      </w:r>
      <w:r w:rsidRPr="00350227">
        <w:rPr>
          <w:rFonts w:ascii="Arial" w:eastAsia="Times New Roman" w:hAnsi="Arial" w:cs="Arial"/>
          <w:bCs/>
          <w:sz w:val="32"/>
          <w:szCs w:val="32"/>
        </w:rPr>
        <w:t>which of the neighboring birds emits the loudest cry. There is a</w:t>
      </w:r>
      <w:r>
        <w:rPr>
          <w:rFonts w:ascii="Arial" w:eastAsia="Times New Roman" w:hAnsi="Arial" w:cs="Arial"/>
          <w:bCs/>
          <w:sz w:val="32"/>
          <w:szCs w:val="32"/>
        </w:rPr>
        <w:t xml:space="preserve"> </w:t>
      </w:r>
      <w:r w:rsidRPr="00350227">
        <w:rPr>
          <w:rFonts w:ascii="Arial" w:eastAsia="Times New Roman" w:hAnsi="Arial" w:cs="Arial"/>
          <w:bCs/>
          <w:sz w:val="32"/>
          <w:szCs w:val="32"/>
        </w:rPr>
        <w:t>good chance that the flock will find a spot with the highest concentration</w:t>
      </w:r>
      <w:r>
        <w:rPr>
          <w:rFonts w:ascii="Arial" w:eastAsia="Times New Roman" w:hAnsi="Arial" w:cs="Arial"/>
          <w:bCs/>
          <w:sz w:val="32"/>
          <w:szCs w:val="32"/>
        </w:rPr>
        <w:t xml:space="preserve"> </w:t>
      </w:r>
      <w:r w:rsidRPr="00350227">
        <w:rPr>
          <w:rFonts w:ascii="Arial" w:eastAsia="Times New Roman" w:hAnsi="Arial" w:cs="Arial"/>
          <w:bCs/>
          <w:sz w:val="32"/>
          <w:szCs w:val="32"/>
        </w:rPr>
        <w:t>of food if each bird follows a trajectory that combines three</w:t>
      </w:r>
      <w:r>
        <w:rPr>
          <w:rFonts w:ascii="Arial" w:eastAsia="Times New Roman" w:hAnsi="Arial" w:cs="Arial"/>
          <w:bCs/>
          <w:sz w:val="32"/>
          <w:szCs w:val="32"/>
        </w:rPr>
        <w:t xml:space="preserve"> </w:t>
      </w:r>
      <w:r w:rsidRPr="00350227">
        <w:rPr>
          <w:rFonts w:ascii="Arial" w:eastAsia="Times New Roman" w:hAnsi="Arial" w:cs="Arial"/>
          <w:bCs/>
          <w:sz w:val="32"/>
          <w:szCs w:val="32"/>
        </w:rPr>
        <w:t>rules: (i) keep flying in the same direction; (ii) return to the location</w:t>
      </w:r>
      <w:r>
        <w:rPr>
          <w:rFonts w:ascii="Arial" w:eastAsia="Times New Roman" w:hAnsi="Arial" w:cs="Arial"/>
          <w:bCs/>
          <w:sz w:val="32"/>
          <w:szCs w:val="32"/>
        </w:rPr>
        <w:t xml:space="preserve"> </w:t>
      </w:r>
      <w:r w:rsidRPr="00350227">
        <w:rPr>
          <w:rFonts w:ascii="Arial" w:eastAsia="Times New Roman" w:hAnsi="Arial" w:cs="Arial"/>
          <w:bCs/>
          <w:sz w:val="32"/>
          <w:szCs w:val="32"/>
        </w:rPr>
        <w:t>where it found the highest concentration of insects so far;</w:t>
      </w:r>
      <w:r>
        <w:rPr>
          <w:rFonts w:ascii="Arial" w:eastAsia="Times New Roman" w:hAnsi="Arial" w:cs="Arial"/>
          <w:bCs/>
          <w:sz w:val="32"/>
          <w:szCs w:val="32"/>
        </w:rPr>
        <w:t xml:space="preserve"> </w:t>
      </w:r>
      <w:r w:rsidRPr="00350227">
        <w:rPr>
          <w:rFonts w:ascii="Arial" w:eastAsia="Times New Roman" w:hAnsi="Arial" w:cs="Arial"/>
          <w:bCs/>
          <w:sz w:val="32"/>
          <w:szCs w:val="32"/>
        </w:rPr>
        <w:t>and (iii) move toward the neighboring bird that cries the loudest</w:t>
      </w:r>
      <w:r>
        <w:rPr>
          <w:rFonts w:ascii="Arial" w:eastAsia="Times New Roman" w:hAnsi="Arial" w:cs="Arial"/>
          <w:bCs/>
          <w:sz w:val="32"/>
          <w:szCs w:val="32"/>
        </w:rPr>
        <w:t>.</w:t>
      </w:r>
    </w:p>
    <w:p w:rsidR="00350227" w:rsidRDefault="00350227" w:rsidP="00350227">
      <w:pPr>
        <w:pStyle w:val="ListParagraph"/>
        <w:spacing w:after="0" w:line="240" w:lineRule="auto"/>
        <w:rPr>
          <w:rFonts w:ascii="Arial" w:eastAsia="Times New Roman" w:hAnsi="Arial" w:cs="Arial"/>
          <w:bCs/>
          <w:sz w:val="32"/>
          <w:szCs w:val="32"/>
        </w:rPr>
      </w:pPr>
    </w:p>
    <w:p w:rsidR="00350227" w:rsidRPr="00350227" w:rsidRDefault="00350227" w:rsidP="00350227">
      <w:pPr>
        <w:pStyle w:val="ListParagraph"/>
        <w:numPr>
          <w:ilvl w:val="0"/>
          <w:numId w:val="22"/>
        </w:numPr>
        <w:spacing w:after="0" w:line="240" w:lineRule="auto"/>
        <w:rPr>
          <w:rFonts w:ascii="Arial" w:eastAsia="Times New Roman" w:hAnsi="Arial" w:cs="Arial"/>
          <w:bCs/>
          <w:sz w:val="32"/>
          <w:szCs w:val="32"/>
          <w:u w:val="single"/>
        </w:rPr>
      </w:pPr>
      <w:r w:rsidRPr="00350227">
        <w:rPr>
          <w:rFonts w:ascii="Arial" w:eastAsia="Times New Roman" w:hAnsi="Arial" w:cs="Arial"/>
          <w:bCs/>
          <w:sz w:val="32"/>
          <w:szCs w:val="32"/>
          <w:u w:val="single"/>
        </w:rPr>
        <w:t>Greater efficiency(Darwinian Particle Swarming Optimization)</w:t>
      </w:r>
    </w:p>
    <w:p w:rsidR="00350227" w:rsidRPr="00A42891" w:rsidRDefault="00350227" w:rsidP="00350227">
      <w:pPr>
        <w:pStyle w:val="ListParagraph"/>
        <w:spacing w:after="0" w:line="240" w:lineRule="auto"/>
        <w:rPr>
          <w:rFonts w:ascii="Arial" w:eastAsia="Times New Roman" w:hAnsi="Arial" w:cs="Arial"/>
          <w:bCs/>
          <w:sz w:val="32"/>
          <w:szCs w:val="32"/>
        </w:rPr>
      </w:pPr>
      <w:r w:rsidRPr="00A42891">
        <w:rPr>
          <w:rFonts w:ascii="Arial" w:eastAsia="Times New Roman" w:hAnsi="Arial" w:cs="Arial"/>
          <w:bCs/>
          <w:sz w:val="32"/>
          <w:szCs w:val="32"/>
        </w:rPr>
        <w:t>However, a general problem with the PSO and other optimization algorithms is that of becoming trapped in a local optimum such that it may work well on one problem but may fail on another problem. In order to overcome this problem many authors have suggested other adjustments to the parameters of the PSO algorithm combining fuzzy logic (FAPSO) where the inertia weight w is dynamically adjusted using fuzzy ‘‘IF–THEN’’ rules or Gaussian approaches (GPSO) where the inertia constant w is no longer needed and the acceleration constants q1, q2 and q3 are replaced by random numbers with Gaussian distributions.</w:t>
      </w:r>
    </w:p>
    <w:p w:rsidR="00350227" w:rsidRPr="00A42891" w:rsidRDefault="00350227" w:rsidP="00350227">
      <w:pPr>
        <w:pStyle w:val="ListParagraph"/>
        <w:spacing w:after="0" w:line="240" w:lineRule="auto"/>
        <w:rPr>
          <w:rFonts w:ascii="Arial" w:eastAsia="Times New Roman" w:hAnsi="Arial" w:cs="Arial"/>
          <w:bCs/>
          <w:sz w:val="32"/>
          <w:szCs w:val="32"/>
        </w:rPr>
      </w:pPr>
      <w:r w:rsidRPr="00A42891">
        <w:rPr>
          <w:rFonts w:ascii="Arial" w:eastAsia="Times New Roman" w:hAnsi="Arial" w:cs="Arial"/>
          <w:bCs/>
          <w:sz w:val="32"/>
          <w:szCs w:val="32"/>
        </w:rPr>
        <w:t>Each swarm individually performs just like an ordinary PSO</w:t>
      </w:r>
      <w:r w:rsidR="00756562" w:rsidRPr="00A42891">
        <w:rPr>
          <w:rFonts w:ascii="Arial" w:eastAsia="Times New Roman" w:hAnsi="Arial" w:cs="Arial"/>
          <w:bCs/>
          <w:sz w:val="32"/>
          <w:szCs w:val="32"/>
        </w:rPr>
        <w:t xml:space="preserve"> </w:t>
      </w:r>
      <w:r w:rsidRPr="00A42891">
        <w:rPr>
          <w:rFonts w:ascii="Arial" w:eastAsia="Times New Roman" w:hAnsi="Arial" w:cs="Arial"/>
          <w:bCs/>
          <w:sz w:val="32"/>
          <w:szCs w:val="32"/>
        </w:rPr>
        <w:t>algorithm with rules governing the collection</w:t>
      </w:r>
    </w:p>
    <w:p w:rsidR="00350227" w:rsidRPr="00A42891" w:rsidRDefault="00350227" w:rsidP="00350227">
      <w:pPr>
        <w:pStyle w:val="ListParagraph"/>
        <w:spacing w:after="0" w:line="240" w:lineRule="auto"/>
        <w:rPr>
          <w:rFonts w:ascii="Arial" w:eastAsia="Times New Roman" w:hAnsi="Arial" w:cs="Arial"/>
          <w:bCs/>
          <w:sz w:val="32"/>
          <w:szCs w:val="32"/>
        </w:rPr>
      </w:pPr>
      <w:proofErr w:type="gramStart"/>
      <w:r w:rsidRPr="00A42891">
        <w:rPr>
          <w:rFonts w:ascii="Arial" w:eastAsia="Times New Roman" w:hAnsi="Arial" w:cs="Arial"/>
          <w:bCs/>
          <w:sz w:val="32"/>
          <w:szCs w:val="32"/>
        </w:rPr>
        <w:t>of</w:t>
      </w:r>
      <w:proofErr w:type="gramEnd"/>
      <w:r w:rsidRPr="00A42891">
        <w:rPr>
          <w:rFonts w:ascii="Arial" w:eastAsia="Times New Roman" w:hAnsi="Arial" w:cs="Arial"/>
          <w:bCs/>
          <w:sz w:val="32"/>
          <w:szCs w:val="32"/>
        </w:rPr>
        <w:t xml:space="preserve"> swarms that are designed to simulate natural selection. Despite the similarities between the PSO and GAs, like randomly generated population, fitness function evaluation, population update, search for optimality with random </w:t>
      </w:r>
      <w:r w:rsidRPr="00A42891">
        <w:rPr>
          <w:rFonts w:ascii="Arial" w:eastAsia="Times New Roman" w:hAnsi="Arial" w:cs="Arial"/>
          <w:bCs/>
          <w:sz w:val="32"/>
          <w:szCs w:val="32"/>
        </w:rPr>
        <w:lastRenderedPageBreak/>
        <w:t>techniques and not guaranteeing success; PSO does not use genetic operators like crossover and mutation:-</w:t>
      </w:r>
    </w:p>
    <w:p w:rsidR="00350227" w:rsidRDefault="00350227" w:rsidP="00350227">
      <w:pPr>
        <w:pStyle w:val="ListParagraph"/>
        <w:spacing w:after="0" w:line="240" w:lineRule="auto"/>
        <w:rPr>
          <w:rFonts w:ascii="Arial" w:eastAsia="Times New Roman" w:hAnsi="Arial" w:cs="Arial"/>
          <w:bCs/>
          <w:sz w:val="32"/>
          <w:szCs w:val="32"/>
        </w:rPr>
      </w:pPr>
    </w:p>
    <w:p w:rsidR="00350227" w:rsidRDefault="00350227" w:rsidP="00350227">
      <w:pPr>
        <w:pStyle w:val="ListParagraph"/>
        <w:spacing w:after="0" w:line="240" w:lineRule="auto"/>
        <w:rPr>
          <w:rFonts w:ascii="Arial" w:eastAsia="Times New Roman" w:hAnsi="Arial" w:cs="Arial"/>
          <w:bCs/>
          <w:sz w:val="32"/>
          <w:szCs w:val="32"/>
        </w:rPr>
      </w:pPr>
      <w:r>
        <w:rPr>
          <w:rFonts w:ascii="Arial" w:eastAsia="Times New Roman" w:hAnsi="Arial" w:cs="Arial"/>
          <w:bCs/>
          <w:noProof/>
          <w:sz w:val="32"/>
          <w:szCs w:val="32"/>
          <w:lang w:eastAsia="en-US"/>
        </w:rPr>
        <w:drawing>
          <wp:inline distT="0" distB="0" distL="0" distR="0">
            <wp:extent cx="2655570" cy="76327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2655570" cy="763270"/>
                    </a:xfrm>
                    <a:prstGeom prst="rect">
                      <a:avLst/>
                    </a:prstGeom>
                    <a:noFill/>
                    <a:ln w="9525">
                      <a:noFill/>
                      <a:miter lim="800000"/>
                      <a:headEnd/>
                      <a:tailEnd/>
                    </a:ln>
                  </pic:spPr>
                </pic:pic>
              </a:graphicData>
            </a:graphic>
          </wp:inline>
        </w:drawing>
      </w:r>
    </w:p>
    <w:p w:rsidR="00A42891" w:rsidRPr="00A42891" w:rsidRDefault="00A42891" w:rsidP="00A42891">
      <w:pPr>
        <w:rPr>
          <w:rFonts w:ascii="Arial" w:hAnsi="Arial" w:cs="Arial"/>
          <w:b/>
          <w:sz w:val="32"/>
          <w:szCs w:val="32"/>
        </w:rPr>
      </w:pPr>
      <w:r w:rsidRPr="00A42891">
        <w:rPr>
          <w:rFonts w:ascii="Arial" w:hAnsi="Arial" w:cs="Arial"/>
          <w:b/>
          <w:sz w:val="32"/>
          <w:szCs w:val="32"/>
        </w:rPr>
        <w:t>Introduction to Artificial neural:</w:t>
      </w:r>
    </w:p>
    <w:p w:rsidR="00A42891" w:rsidRPr="00A42891" w:rsidRDefault="00A42891" w:rsidP="00A42891">
      <w:pPr>
        <w:rPr>
          <w:rFonts w:ascii="Arial" w:hAnsi="Arial" w:cs="Arial"/>
          <w:sz w:val="32"/>
          <w:szCs w:val="32"/>
        </w:rPr>
      </w:pPr>
      <w:r w:rsidRPr="00A42891">
        <w:rPr>
          <w:rFonts w:ascii="Arial" w:hAnsi="Arial" w:cs="Arial"/>
          <w:sz w:val="32"/>
          <w:szCs w:val="32"/>
        </w:rPr>
        <w:t>Classification is one of the most frequently encountered decision making tasks of human activity. A classification problem occurs when an object needs to be assigned into a predefined group or class based on a number of observed attributes related to that object.</w:t>
      </w:r>
    </w:p>
    <w:p w:rsidR="00A42891" w:rsidRPr="00A42891" w:rsidRDefault="00A42891" w:rsidP="00A42891">
      <w:pPr>
        <w:rPr>
          <w:rFonts w:ascii="Arial" w:hAnsi="Arial" w:cs="Arial"/>
          <w:sz w:val="32"/>
          <w:szCs w:val="32"/>
        </w:rPr>
      </w:pPr>
      <w:r w:rsidRPr="00A42891">
        <w:rPr>
          <w:rFonts w:ascii="Arial" w:hAnsi="Arial" w:cs="Arial"/>
          <w:sz w:val="32"/>
          <w:szCs w:val="32"/>
        </w:rPr>
        <w:t>In machine learning and related fields, artificial neural networks (ANNs) are computational models inspired by biological neural networks, th</w:t>
      </w:r>
      <w:bookmarkStart w:id="0" w:name="_GoBack"/>
      <w:bookmarkEnd w:id="0"/>
      <w:r w:rsidRPr="00A42891">
        <w:rPr>
          <w:rFonts w:ascii="Arial" w:hAnsi="Arial" w:cs="Arial"/>
          <w:sz w:val="32"/>
          <w:szCs w:val="32"/>
        </w:rPr>
        <w:t xml:space="preserve">e neurons of our brain (the central nervous systems of animals, in particular the brain) and are used to estimate or approximate functions that can depend on a large number of inputs and are generally unknown. Artificial neural systems are for the most part displayed as frameworks of interconnected "neurons" which can process values from inputs, and are equipped for machine adapting and additionally pattern recognition on account of their versatile nature. </w:t>
      </w:r>
    </w:p>
    <w:p w:rsidR="00A42891" w:rsidRP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r w:rsidRPr="00A42891">
        <w:rPr>
          <w:rFonts w:ascii="Arial" w:hAnsi="Arial" w:cs="Arial"/>
          <w:sz w:val="32"/>
          <w:szCs w:val="32"/>
        </w:rPr>
        <w:t>Examinations of the human's central sensory system motivated the idea of neural systems. In an Artificial Neural Network, basic artificial hubs, known as "neurons", "</w:t>
      </w:r>
      <w:proofErr w:type="spellStart"/>
      <w:r w:rsidRPr="00A42891">
        <w:rPr>
          <w:rFonts w:ascii="Arial" w:hAnsi="Arial" w:cs="Arial"/>
          <w:sz w:val="32"/>
          <w:szCs w:val="32"/>
        </w:rPr>
        <w:t>neurodes</w:t>
      </w:r>
      <w:proofErr w:type="spellEnd"/>
      <w:r w:rsidRPr="00A42891">
        <w:rPr>
          <w:rFonts w:ascii="Arial" w:hAnsi="Arial" w:cs="Arial"/>
          <w:sz w:val="32"/>
          <w:szCs w:val="32"/>
        </w:rPr>
        <w:t xml:space="preserve">", "transforming components" or "units", are joined together to structure a system which impersonates a natural neural system. </w:t>
      </w:r>
    </w:p>
    <w:p w:rsidR="00A42891" w:rsidRP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r w:rsidRPr="00A42891">
        <w:rPr>
          <w:rFonts w:ascii="Arial" w:hAnsi="Arial" w:cs="Arial"/>
          <w:sz w:val="32"/>
          <w:szCs w:val="32"/>
        </w:rPr>
        <w:t xml:space="preserve">There is no single formal meaning of what </w:t>
      </w:r>
      <w:proofErr w:type="spellStart"/>
      <w:proofErr w:type="gramStart"/>
      <w:r w:rsidRPr="00A42891">
        <w:rPr>
          <w:rFonts w:ascii="Arial" w:hAnsi="Arial" w:cs="Arial"/>
          <w:sz w:val="32"/>
          <w:szCs w:val="32"/>
        </w:rPr>
        <w:t>a</w:t>
      </w:r>
      <w:proofErr w:type="spellEnd"/>
      <w:proofErr w:type="gramEnd"/>
      <w:r w:rsidRPr="00A42891">
        <w:rPr>
          <w:rFonts w:ascii="Arial" w:hAnsi="Arial" w:cs="Arial"/>
          <w:sz w:val="32"/>
          <w:szCs w:val="32"/>
        </w:rPr>
        <w:t xml:space="preserve"> artificial neural system is. Be that as it may, a class of statistical models might generally be called "Neural" on the off chance that they have the accompanying characteristics:</w:t>
      </w:r>
    </w:p>
    <w:p w:rsidR="00A42891" w:rsidRPr="00A42891" w:rsidRDefault="00A42891" w:rsidP="00A42891">
      <w:pPr>
        <w:numPr>
          <w:ilvl w:val="0"/>
          <w:numId w:val="25"/>
        </w:numPr>
        <w:suppressAutoHyphens w:val="0"/>
        <w:rPr>
          <w:rFonts w:ascii="Arial" w:hAnsi="Arial" w:cs="Arial"/>
          <w:sz w:val="32"/>
          <w:szCs w:val="32"/>
        </w:rPr>
      </w:pPr>
      <w:r w:rsidRPr="00A42891">
        <w:rPr>
          <w:rFonts w:ascii="Arial" w:hAnsi="Arial" w:cs="Arial"/>
          <w:sz w:val="32"/>
          <w:szCs w:val="32"/>
        </w:rPr>
        <w:t>consist of sets of adaptive weights, i.e. numerical parameters that are tuned by a learning algorithm, and</w:t>
      </w:r>
    </w:p>
    <w:p w:rsidR="00A42891" w:rsidRPr="00A42891" w:rsidRDefault="00A42891" w:rsidP="00A42891">
      <w:pPr>
        <w:numPr>
          <w:ilvl w:val="0"/>
          <w:numId w:val="25"/>
        </w:numPr>
        <w:suppressAutoHyphens w:val="0"/>
        <w:rPr>
          <w:rFonts w:ascii="Arial" w:hAnsi="Arial" w:cs="Arial"/>
          <w:sz w:val="32"/>
          <w:szCs w:val="32"/>
        </w:rPr>
      </w:pPr>
      <w:proofErr w:type="gramStart"/>
      <w:r w:rsidRPr="00A42891">
        <w:rPr>
          <w:rFonts w:ascii="Arial" w:hAnsi="Arial" w:cs="Arial"/>
          <w:sz w:val="32"/>
          <w:szCs w:val="32"/>
        </w:rPr>
        <w:t>are</w:t>
      </w:r>
      <w:proofErr w:type="gramEnd"/>
      <w:r w:rsidRPr="00A42891">
        <w:rPr>
          <w:rFonts w:ascii="Arial" w:hAnsi="Arial" w:cs="Arial"/>
          <w:sz w:val="32"/>
          <w:szCs w:val="32"/>
        </w:rPr>
        <w:t xml:space="preserve"> capable of approximating non-linear functions of their inputs.</w:t>
      </w:r>
    </w:p>
    <w:p w:rsidR="00A42891" w:rsidRPr="00A42891" w:rsidRDefault="00A42891" w:rsidP="00A42891">
      <w:pPr>
        <w:rPr>
          <w:rFonts w:ascii="Arial" w:hAnsi="Arial" w:cs="Arial"/>
          <w:sz w:val="32"/>
          <w:szCs w:val="32"/>
        </w:rPr>
      </w:pPr>
      <w:r w:rsidRPr="00A42891">
        <w:rPr>
          <w:rFonts w:ascii="Arial" w:hAnsi="Arial" w:cs="Arial"/>
          <w:sz w:val="32"/>
          <w:szCs w:val="32"/>
        </w:rPr>
        <w:t>The adaptive weights are conceptually connection strengths between neurons, which are activated during training and prediction.</w:t>
      </w:r>
    </w:p>
    <w:p w:rsidR="00A42891" w:rsidRPr="00A42891" w:rsidRDefault="00A42891" w:rsidP="00A42891">
      <w:pPr>
        <w:rPr>
          <w:rFonts w:ascii="Arial" w:hAnsi="Arial" w:cs="Arial"/>
          <w:sz w:val="32"/>
          <w:szCs w:val="32"/>
        </w:rPr>
      </w:pPr>
      <w:r w:rsidRPr="00A42891">
        <w:rPr>
          <w:rFonts w:ascii="Arial" w:hAnsi="Arial" w:cs="Arial"/>
          <w:sz w:val="32"/>
          <w:szCs w:val="32"/>
        </w:rPr>
        <w:t>Neural networks are similar to biological neural networks in performing functions collectively and in parallel by the units, rather than there being a clear delineation of subtasks to which various units are assigned. The term "neural network" usually refers to models employed in statistics, cognitive psychology and artificial intelligence. Neural network models which emulate the central nervous system are part of theoretical neuroscience and computational neuroscience.</w:t>
      </w:r>
    </w:p>
    <w:p w:rsidR="00A42891" w:rsidRPr="00A42891" w:rsidRDefault="00A42891" w:rsidP="00A42891">
      <w:pPr>
        <w:rPr>
          <w:rFonts w:ascii="Arial" w:hAnsi="Arial" w:cs="Arial"/>
          <w:sz w:val="32"/>
          <w:szCs w:val="32"/>
        </w:rPr>
      </w:pPr>
      <w:r w:rsidRPr="00A42891">
        <w:rPr>
          <w:rFonts w:ascii="Arial" w:hAnsi="Arial" w:cs="Arial"/>
          <w:sz w:val="32"/>
          <w:szCs w:val="32"/>
        </w:rPr>
        <w:t>Neural networks have emerged as an important tool for classification.</w:t>
      </w:r>
    </w:p>
    <w:p w:rsidR="00A42891" w:rsidRPr="00A42891" w:rsidRDefault="00A42891" w:rsidP="00A42891">
      <w:pPr>
        <w:rPr>
          <w:rFonts w:ascii="Arial" w:hAnsi="Arial" w:cs="Arial"/>
          <w:sz w:val="32"/>
          <w:szCs w:val="32"/>
        </w:rPr>
      </w:pPr>
      <w:r w:rsidRPr="00A42891">
        <w:rPr>
          <w:rFonts w:ascii="Arial" w:hAnsi="Arial" w:cs="Arial"/>
          <w:sz w:val="32"/>
          <w:szCs w:val="32"/>
        </w:rPr>
        <w:t xml:space="preserve">The advantage of neural networks lies in the following theoretical aspects. First, neural networks are data driven self-adaptive methods in that they can adjust themselves to the data without any explicit specification of functional or distributional form for the </w:t>
      </w:r>
      <w:r w:rsidRPr="00A42891">
        <w:rPr>
          <w:rFonts w:ascii="Arial" w:hAnsi="Arial" w:cs="Arial"/>
          <w:sz w:val="32"/>
          <w:szCs w:val="32"/>
        </w:rPr>
        <w:lastRenderedPageBreak/>
        <w:t xml:space="preserve">underlying model. Second, they are universal functional </w:t>
      </w:r>
      <w:proofErr w:type="spellStart"/>
      <w:r w:rsidRPr="00A42891">
        <w:rPr>
          <w:rFonts w:ascii="Arial" w:hAnsi="Arial" w:cs="Arial"/>
          <w:sz w:val="32"/>
          <w:szCs w:val="32"/>
        </w:rPr>
        <w:t>approximators</w:t>
      </w:r>
      <w:proofErr w:type="spellEnd"/>
      <w:r w:rsidRPr="00A42891">
        <w:rPr>
          <w:rFonts w:ascii="Arial" w:hAnsi="Arial" w:cs="Arial"/>
          <w:sz w:val="32"/>
          <w:szCs w:val="32"/>
        </w:rPr>
        <w:t xml:space="preserve"> in that neural networks can approximate any function with arbitrary accuracy. Since any classification procedure seeks a functional relationship between the group membership and the attributes of the object, accurate identification of this underlying function is doubtlessly important. Third, neural networks are nonlinear models, which makes them flexible in modeling real world complex relationships. Finally, neural networks are able to estimate the posterior </w:t>
      </w:r>
      <w:proofErr w:type="gramStart"/>
      <w:r w:rsidRPr="00A42891">
        <w:rPr>
          <w:rFonts w:ascii="Arial" w:hAnsi="Arial" w:cs="Arial"/>
          <w:sz w:val="32"/>
          <w:szCs w:val="32"/>
        </w:rPr>
        <w:t>probabilities, which provides</w:t>
      </w:r>
      <w:proofErr w:type="gramEnd"/>
      <w:r w:rsidRPr="00A42891">
        <w:rPr>
          <w:rFonts w:ascii="Arial" w:hAnsi="Arial" w:cs="Arial"/>
          <w:sz w:val="32"/>
          <w:szCs w:val="32"/>
        </w:rPr>
        <w:t xml:space="preserve"> the basis for establishing classification rule and performing statistical analysis.</w:t>
      </w:r>
    </w:p>
    <w:p w:rsidR="00A42891" w:rsidRPr="00A42891" w:rsidRDefault="00A42891" w:rsidP="00A42891">
      <w:pPr>
        <w:rPr>
          <w:rFonts w:ascii="Arial" w:hAnsi="Arial" w:cs="Arial"/>
          <w:sz w:val="32"/>
          <w:szCs w:val="32"/>
        </w:rPr>
      </w:pPr>
      <w:r w:rsidRPr="00A42891">
        <w:rPr>
          <w:rFonts w:ascii="Arial" w:hAnsi="Arial" w:cs="Arial"/>
          <w:sz w:val="32"/>
          <w:szCs w:val="32"/>
        </w:rPr>
        <w:t>The most important part on neural network is learning and generalization.</w:t>
      </w:r>
    </w:p>
    <w:p w:rsidR="00A42891" w:rsidRPr="00A42891" w:rsidRDefault="00A42891" w:rsidP="00A42891">
      <w:pPr>
        <w:rPr>
          <w:rFonts w:ascii="Arial" w:hAnsi="Arial" w:cs="Arial"/>
          <w:sz w:val="32"/>
          <w:szCs w:val="32"/>
        </w:rPr>
      </w:pPr>
      <w:r w:rsidRPr="00A42891">
        <w:rPr>
          <w:rFonts w:ascii="Arial" w:hAnsi="Arial" w:cs="Arial"/>
          <w:sz w:val="32"/>
          <w:szCs w:val="32"/>
        </w:rPr>
        <w:t>Neural networks are able to learn by training them with the training dataset and are able to predict even the input which it hadn’t seen before (generalization). This is the feature that sets neural networks apart.</w:t>
      </w:r>
    </w:p>
    <w:p w:rsidR="00A42891" w:rsidRPr="00A42891" w:rsidRDefault="00A42891" w:rsidP="00A42891">
      <w:pPr>
        <w:rPr>
          <w:rFonts w:ascii="Arial" w:hAnsi="Arial" w:cs="Arial"/>
          <w:sz w:val="32"/>
          <w:szCs w:val="32"/>
        </w:rPr>
      </w:pPr>
      <w:r w:rsidRPr="00A42891">
        <w:rPr>
          <w:rFonts w:ascii="Arial" w:hAnsi="Arial" w:cs="Arial"/>
          <w:sz w:val="32"/>
          <w:szCs w:val="32"/>
        </w:rPr>
        <w:t>We used sigmoid function in neural networks. The main reason for using sigmoid function in neural network is that it is differentiable.</w:t>
      </w:r>
    </w:p>
    <w:p w:rsidR="00A42891" w:rsidRPr="00A42891" w:rsidRDefault="00A42891" w:rsidP="00A42891">
      <w:pPr>
        <w:rPr>
          <w:rFonts w:ascii="Arial" w:hAnsi="Arial" w:cs="Arial"/>
          <w:sz w:val="32"/>
          <w:szCs w:val="32"/>
        </w:rPr>
      </w:pPr>
      <w:r w:rsidRPr="00A42891">
        <w:rPr>
          <w:rFonts w:ascii="Arial" w:hAnsi="Arial" w:cs="Arial"/>
          <w:noProof/>
          <w:sz w:val="32"/>
          <w:szCs w:val="32"/>
        </w:rPr>
        <w:lastRenderedPageBreak/>
        <w:drawing>
          <wp:inline distT="0" distB="0" distL="0" distR="0" wp14:anchorId="4D077764" wp14:editId="327C0AA6">
            <wp:extent cx="355282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3571875"/>
                    </a:xfrm>
                    <a:prstGeom prst="rect">
                      <a:avLst/>
                    </a:prstGeom>
                  </pic:spPr>
                </pic:pic>
              </a:graphicData>
            </a:graphic>
          </wp:inline>
        </w:drawing>
      </w:r>
    </w:p>
    <w:p w:rsidR="00A42891" w:rsidRPr="00A42891" w:rsidRDefault="00A42891" w:rsidP="00A42891">
      <w:pPr>
        <w:rPr>
          <w:rFonts w:ascii="Arial" w:hAnsi="Arial" w:cs="Arial"/>
          <w:sz w:val="32"/>
          <w:szCs w:val="32"/>
        </w:rPr>
      </w:pPr>
      <w:r w:rsidRPr="00A42891">
        <w:rPr>
          <w:rFonts w:ascii="Arial" w:hAnsi="Arial" w:cs="Arial"/>
          <w:sz w:val="32"/>
          <w:szCs w:val="32"/>
        </w:rPr>
        <w:t xml:space="preserve">The sigmoid function introduces non-linearity in the network. Without it, the net can only learn functions which are linear combinations of its inputs. The result is called universal approximation theorem or </w:t>
      </w:r>
      <w:proofErr w:type="spellStart"/>
      <w:r w:rsidRPr="00A42891">
        <w:rPr>
          <w:rFonts w:ascii="Arial" w:hAnsi="Arial" w:cs="Arial"/>
          <w:sz w:val="32"/>
          <w:szCs w:val="32"/>
        </w:rPr>
        <w:t>Cybenko</w:t>
      </w:r>
      <w:proofErr w:type="spellEnd"/>
      <w:r w:rsidRPr="00A42891">
        <w:rPr>
          <w:rFonts w:ascii="Arial" w:hAnsi="Arial" w:cs="Arial"/>
          <w:sz w:val="32"/>
          <w:szCs w:val="32"/>
        </w:rPr>
        <w:t xml:space="preserve"> theorem.</w:t>
      </w:r>
    </w:p>
    <w:p w:rsidR="00A42891" w:rsidRPr="00A42891" w:rsidRDefault="00A42891" w:rsidP="00A42891">
      <w:pPr>
        <w:rPr>
          <w:rFonts w:ascii="Arial" w:hAnsi="Arial" w:cs="Arial"/>
          <w:sz w:val="32"/>
          <w:szCs w:val="32"/>
        </w:rPr>
      </w:pPr>
      <w:r w:rsidRPr="00A42891">
        <w:rPr>
          <w:rFonts w:ascii="Arial" w:hAnsi="Arial" w:cs="Arial"/>
          <w:sz w:val="32"/>
          <w:szCs w:val="32"/>
        </w:rPr>
        <w:t xml:space="preserve">The reason why you would use a sigmoid as opposed to something else is that it is continuous and differentiable, its derivative is very fast to compute (as opposed to the derivative of </w:t>
      </w:r>
      <w:proofErr w:type="spellStart"/>
      <w:r w:rsidRPr="00A42891">
        <w:rPr>
          <w:rFonts w:ascii="Arial" w:hAnsi="Arial" w:cs="Arial"/>
          <w:sz w:val="32"/>
          <w:szCs w:val="32"/>
        </w:rPr>
        <w:t>tanh</w:t>
      </w:r>
      <w:proofErr w:type="spellEnd"/>
      <w:r w:rsidRPr="00A42891">
        <w:rPr>
          <w:rFonts w:ascii="Arial" w:hAnsi="Arial" w:cs="Arial"/>
          <w:sz w:val="32"/>
          <w:szCs w:val="32"/>
        </w:rPr>
        <w:t>, which has similar properties) and has a limited range (from 0 to 1, exclusive).</w:t>
      </w:r>
    </w:p>
    <w:p w:rsidR="00A42891" w:rsidRPr="00A42891" w:rsidRDefault="00A42891" w:rsidP="00A42891">
      <w:pPr>
        <w:rPr>
          <w:rFonts w:ascii="Arial" w:hAnsi="Arial" w:cs="Arial"/>
          <w:sz w:val="32"/>
          <w:szCs w:val="32"/>
        </w:rPr>
      </w:pPr>
      <w:r w:rsidRPr="00A42891">
        <w:rPr>
          <w:rFonts w:ascii="Arial" w:hAnsi="Arial" w:cs="Arial"/>
          <w:sz w:val="32"/>
          <w:szCs w:val="32"/>
        </w:rPr>
        <w:t>We need a cost function. The cost function will punish the neural network for wrong results (a higher value).</w:t>
      </w:r>
    </w:p>
    <w:p w:rsidR="00A42891" w:rsidRPr="00A42891" w:rsidRDefault="00A42891" w:rsidP="00A42891">
      <w:pPr>
        <w:rPr>
          <w:rFonts w:ascii="Arial" w:hAnsi="Arial" w:cs="Arial"/>
          <w:sz w:val="32"/>
          <w:szCs w:val="32"/>
        </w:rPr>
      </w:pPr>
      <w:r w:rsidRPr="00A42891">
        <w:rPr>
          <w:rFonts w:ascii="Arial" w:hAnsi="Arial" w:cs="Arial"/>
          <w:sz w:val="32"/>
          <w:szCs w:val="32"/>
        </w:rPr>
        <w:t>We used the standard cost function:</w:t>
      </w:r>
    </w:p>
    <w:p w:rsidR="00A42891" w:rsidRPr="00A42891" w:rsidRDefault="00A42891" w:rsidP="00A42891">
      <w:pPr>
        <w:rPr>
          <w:rFonts w:ascii="Arial" w:hAnsi="Arial" w:cs="Arial"/>
          <w:sz w:val="32"/>
          <w:szCs w:val="32"/>
        </w:rPr>
      </w:pPr>
      <w:r w:rsidRPr="00A42891">
        <w:rPr>
          <w:rFonts w:ascii="Arial" w:hAnsi="Arial" w:cs="Arial"/>
          <w:noProof/>
          <w:sz w:val="32"/>
          <w:szCs w:val="32"/>
        </w:rPr>
        <w:lastRenderedPageBreak/>
        <w:drawing>
          <wp:inline distT="0" distB="0" distL="0" distR="0" wp14:anchorId="5BB15B8B" wp14:editId="3E11CA26">
            <wp:extent cx="5943600" cy="1692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92910"/>
                    </a:xfrm>
                    <a:prstGeom prst="rect">
                      <a:avLst/>
                    </a:prstGeom>
                  </pic:spPr>
                </pic:pic>
              </a:graphicData>
            </a:graphic>
          </wp:inline>
        </w:drawing>
      </w:r>
    </w:p>
    <w:p w:rsidR="00A42891" w:rsidRPr="00A42891" w:rsidRDefault="00A42891" w:rsidP="00A42891">
      <w:pPr>
        <w:rPr>
          <w:rFonts w:ascii="Arial" w:hAnsi="Arial" w:cs="Arial"/>
          <w:sz w:val="32"/>
          <w:szCs w:val="32"/>
        </w:rPr>
      </w:pPr>
      <w:r w:rsidRPr="00A42891">
        <w:rPr>
          <w:rFonts w:ascii="Arial" w:hAnsi="Arial" w:cs="Arial"/>
          <w:sz w:val="32"/>
          <w:szCs w:val="32"/>
        </w:rPr>
        <w:t>Which we get from logistic regression formulas:</w:t>
      </w:r>
    </w:p>
    <w:p w:rsidR="00A42891" w:rsidRPr="00A42891" w:rsidRDefault="00A42891" w:rsidP="00A42891">
      <w:pPr>
        <w:rPr>
          <w:rFonts w:ascii="Arial" w:hAnsi="Arial" w:cs="Arial"/>
          <w:sz w:val="32"/>
          <w:szCs w:val="32"/>
        </w:rPr>
      </w:pPr>
      <w:r w:rsidRPr="00A42891">
        <w:rPr>
          <w:rFonts w:ascii="Arial" w:hAnsi="Arial" w:cs="Arial"/>
          <w:noProof/>
          <w:sz w:val="32"/>
          <w:szCs w:val="32"/>
        </w:rPr>
        <w:drawing>
          <wp:inline distT="0" distB="0" distL="0" distR="0" wp14:anchorId="4B84E7CD" wp14:editId="44BD6EB3">
            <wp:extent cx="5943600" cy="834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34390"/>
                    </a:xfrm>
                    <a:prstGeom prst="rect">
                      <a:avLst/>
                    </a:prstGeom>
                  </pic:spPr>
                </pic:pic>
              </a:graphicData>
            </a:graphic>
          </wp:inline>
        </w:drawing>
      </w:r>
    </w:p>
    <w:p w:rsidR="00A42891" w:rsidRPr="00A42891" w:rsidRDefault="00A42891" w:rsidP="00A42891">
      <w:pPr>
        <w:rPr>
          <w:rFonts w:ascii="Arial" w:hAnsi="Arial" w:cs="Arial"/>
          <w:sz w:val="32"/>
          <w:szCs w:val="32"/>
        </w:rPr>
      </w:pPr>
      <w:proofErr w:type="spellStart"/>
      <w:r w:rsidRPr="00A42891">
        <w:rPr>
          <w:rFonts w:ascii="Arial" w:hAnsi="Arial" w:cs="Arial"/>
          <w:sz w:val="32"/>
          <w:szCs w:val="32"/>
        </w:rPr>
        <w:t>Backpropagation</w:t>
      </w:r>
      <w:proofErr w:type="spellEnd"/>
      <w:r w:rsidRPr="00A42891">
        <w:rPr>
          <w:rFonts w:ascii="Arial" w:hAnsi="Arial" w:cs="Arial"/>
          <w:sz w:val="32"/>
          <w:szCs w:val="32"/>
        </w:rPr>
        <w:t xml:space="preserve"> is used to </w:t>
      </w:r>
      <w:proofErr w:type="spellStart"/>
      <w:r w:rsidRPr="00A42891">
        <w:rPr>
          <w:rFonts w:ascii="Arial" w:hAnsi="Arial" w:cs="Arial"/>
          <w:sz w:val="32"/>
          <w:szCs w:val="32"/>
        </w:rPr>
        <w:t>backpropagate</w:t>
      </w:r>
      <w:proofErr w:type="spellEnd"/>
      <w:r w:rsidRPr="00A42891">
        <w:rPr>
          <w:rFonts w:ascii="Arial" w:hAnsi="Arial" w:cs="Arial"/>
          <w:sz w:val="32"/>
          <w:szCs w:val="32"/>
        </w:rPr>
        <w:t xml:space="preserve"> the errors so that we can calculate what the errors were there in the hidden layers.</w:t>
      </w:r>
    </w:p>
    <w:p w:rsidR="003530FC" w:rsidRPr="00A42891" w:rsidRDefault="00A42891" w:rsidP="00A42891">
      <w:pPr>
        <w:rPr>
          <w:rFonts w:ascii="Arial" w:hAnsi="Arial" w:cs="Arial"/>
          <w:sz w:val="32"/>
          <w:szCs w:val="32"/>
        </w:rPr>
      </w:pPr>
      <w:r w:rsidRPr="00A42891">
        <w:rPr>
          <w:rFonts w:ascii="Arial" w:hAnsi="Arial" w:cs="Arial"/>
          <w:sz w:val="32"/>
          <w:szCs w:val="32"/>
        </w:rPr>
        <w:t>It has two phases: propagation and weight update.</w:t>
      </w:r>
    </w:p>
    <w:p w:rsidR="00A42891" w:rsidRP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p>
    <w:p w:rsidR="00A42891" w:rsidRDefault="00A42891" w:rsidP="00A42891">
      <w:pPr>
        <w:rPr>
          <w:rFonts w:ascii="Arial" w:hAnsi="Arial" w:cs="Arial"/>
          <w:sz w:val="32"/>
          <w:szCs w:val="32"/>
        </w:rPr>
      </w:pPr>
    </w:p>
    <w:p w:rsidR="00A42891" w:rsidRDefault="00A42891" w:rsidP="00A42891">
      <w:pPr>
        <w:rPr>
          <w:rFonts w:ascii="Arial" w:hAnsi="Arial" w:cs="Arial"/>
          <w:sz w:val="32"/>
          <w:szCs w:val="32"/>
        </w:rPr>
      </w:pPr>
    </w:p>
    <w:p w:rsidR="00A42891" w:rsidRDefault="00A42891" w:rsidP="00A42891">
      <w:pPr>
        <w:rPr>
          <w:rFonts w:ascii="Arial" w:hAnsi="Arial" w:cs="Arial"/>
          <w:sz w:val="32"/>
          <w:szCs w:val="32"/>
        </w:rPr>
      </w:pPr>
    </w:p>
    <w:p w:rsid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p>
    <w:p w:rsidR="00A42891" w:rsidRPr="00A42891" w:rsidRDefault="00A42891" w:rsidP="00A42891">
      <w:pPr>
        <w:pStyle w:val="Heading1"/>
      </w:pPr>
      <w:r w:rsidRPr="00A42891">
        <w:lastRenderedPageBreak/>
        <w:t>Results:</w:t>
      </w:r>
    </w:p>
    <w:p w:rsidR="00A42891" w:rsidRPr="00A42891" w:rsidRDefault="00A42891" w:rsidP="00A42891">
      <w:pPr>
        <w:rPr>
          <w:rFonts w:ascii="Arial" w:hAnsi="Arial" w:cs="Arial"/>
          <w:sz w:val="32"/>
          <w:szCs w:val="32"/>
        </w:rPr>
      </w:pPr>
      <w:r w:rsidRPr="00A42891">
        <w:rPr>
          <w:rFonts w:ascii="Arial" w:hAnsi="Arial" w:cs="Arial"/>
          <w:sz w:val="32"/>
          <w:szCs w:val="32"/>
        </w:rPr>
        <w:t>The segmentation of the following image was:</w:t>
      </w:r>
    </w:p>
    <w:p w:rsidR="00A42891" w:rsidRPr="00A42891" w:rsidRDefault="00A42891" w:rsidP="00A42891">
      <w:pPr>
        <w:rPr>
          <w:rFonts w:ascii="Arial" w:hAnsi="Arial" w:cs="Arial"/>
          <w:sz w:val="32"/>
          <w:szCs w:val="32"/>
        </w:rPr>
      </w:pPr>
      <w:r w:rsidRPr="00A42891">
        <w:rPr>
          <w:rFonts w:ascii="Arial" w:hAnsi="Arial" w:cs="Arial"/>
          <w:noProof/>
          <w:sz w:val="32"/>
          <w:szCs w:val="32"/>
        </w:rPr>
        <w:drawing>
          <wp:inline distT="0" distB="0" distL="0" distR="0" wp14:anchorId="324CB0F4" wp14:editId="432D5802">
            <wp:extent cx="2600325" cy="3038475"/>
            <wp:effectExtent l="0" t="0" r="9525" b="9525"/>
            <wp:docPr id="5" name="Picture 5" descr="C:\Users\Akshit\Documents\segmentation\pic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it\Documents\segmentation\picm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0835" cy="3039071"/>
                    </a:xfrm>
                    <a:prstGeom prst="rect">
                      <a:avLst/>
                    </a:prstGeom>
                    <a:noFill/>
                    <a:ln>
                      <a:noFill/>
                    </a:ln>
                  </pic:spPr>
                </pic:pic>
              </a:graphicData>
            </a:graphic>
          </wp:inline>
        </w:drawing>
      </w:r>
      <w:proofErr w:type="gramStart"/>
      <w:r w:rsidRPr="00A42891">
        <w:rPr>
          <w:rFonts w:ascii="Arial" w:hAnsi="Arial" w:cs="Arial"/>
          <w:sz w:val="32"/>
          <w:szCs w:val="32"/>
        </w:rPr>
        <w:t>original</w:t>
      </w:r>
      <w:proofErr w:type="gramEnd"/>
    </w:p>
    <w:p w:rsidR="00A42891" w:rsidRPr="00A42891" w:rsidRDefault="00A42891" w:rsidP="00A42891">
      <w:pPr>
        <w:rPr>
          <w:rFonts w:ascii="Arial" w:hAnsi="Arial" w:cs="Arial"/>
          <w:sz w:val="32"/>
          <w:szCs w:val="32"/>
        </w:rPr>
      </w:pPr>
    </w:p>
    <w:p w:rsidR="00A42891" w:rsidRDefault="00A42891" w:rsidP="00A42891">
      <w:pPr>
        <w:rPr>
          <w:rFonts w:ascii="Arial" w:hAnsi="Arial" w:cs="Arial"/>
          <w:sz w:val="32"/>
          <w:szCs w:val="32"/>
        </w:rPr>
      </w:pPr>
      <w:r w:rsidRPr="00A42891">
        <w:rPr>
          <w:rFonts w:ascii="Arial" w:hAnsi="Arial" w:cs="Arial"/>
          <w:noProof/>
          <w:sz w:val="32"/>
          <w:szCs w:val="32"/>
        </w:rPr>
        <w:drawing>
          <wp:inline distT="0" distB="0" distL="0" distR="0" wp14:anchorId="3D9616A0" wp14:editId="41EEC00E">
            <wp:extent cx="2857500" cy="2857500"/>
            <wp:effectExtent l="0" t="0" r="0" b="0"/>
            <wp:docPr id="6" name="Picture 6" descr="C:\xampp\htdocs\faceRecog\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aceRecog\img\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gramStart"/>
      <w:r w:rsidRPr="00A42891">
        <w:rPr>
          <w:rFonts w:ascii="Arial" w:hAnsi="Arial" w:cs="Arial"/>
          <w:sz w:val="32"/>
          <w:szCs w:val="32"/>
        </w:rPr>
        <w:t>segmented</w:t>
      </w:r>
      <w:proofErr w:type="gramEnd"/>
      <w:r w:rsidRPr="00A42891">
        <w:rPr>
          <w:rFonts w:ascii="Arial" w:hAnsi="Arial" w:cs="Arial"/>
          <w:sz w:val="32"/>
          <w:szCs w:val="32"/>
        </w:rPr>
        <w:t xml:space="preserve"> image</w:t>
      </w:r>
    </w:p>
    <w:p w:rsidR="00A42891" w:rsidRDefault="00A42891" w:rsidP="00A42891">
      <w:pPr>
        <w:rPr>
          <w:rFonts w:ascii="Arial" w:hAnsi="Arial" w:cs="Arial"/>
          <w:sz w:val="32"/>
          <w:szCs w:val="32"/>
        </w:rPr>
      </w:pPr>
      <w:r>
        <w:rPr>
          <w:rFonts w:ascii="Arial" w:hAnsi="Arial" w:cs="Arial"/>
          <w:noProof/>
          <w:sz w:val="32"/>
          <w:szCs w:val="32"/>
          <w:lang w:eastAsia="en-US"/>
        </w:rPr>
        <w:lastRenderedPageBreak/>
        <w:drawing>
          <wp:inline distT="0" distB="0" distL="0" distR="0">
            <wp:extent cx="1924493" cy="2604325"/>
            <wp:effectExtent l="0" t="0" r="0" b="0"/>
            <wp:docPr id="10" name="Picture 10" descr="C:\Users\Akshit\Downloads\Adi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it\Downloads\Adity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3911" cy="2603537"/>
                    </a:xfrm>
                    <a:prstGeom prst="rect">
                      <a:avLst/>
                    </a:prstGeom>
                    <a:noFill/>
                    <a:ln>
                      <a:noFill/>
                    </a:ln>
                  </pic:spPr>
                </pic:pic>
              </a:graphicData>
            </a:graphic>
          </wp:inline>
        </w:drawing>
      </w:r>
      <w:r>
        <w:rPr>
          <w:rFonts w:ascii="Arial" w:hAnsi="Arial" w:cs="Arial"/>
          <w:sz w:val="32"/>
          <w:szCs w:val="32"/>
        </w:rPr>
        <w:t xml:space="preserve"> </w:t>
      </w:r>
      <w:proofErr w:type="gramStart"/>
      <w:r>
        <w:rPr>
          <w:rFonts w:ascii="Arial" w:hAnsi="Arial" w:cs="Arial"/>
          <w:sz w:val="32"/>
          <w:szCs w:val="32"/>
        </w:rPr>
        <w:t>original</w:t>
      </w:r>
      <w:proofErr w:type="gramEnd"/>
    </w:p>
    <w:p w:rsidR="00A42891" w:rsidRDefault="00A42891" w:rsidP="00A42891">
      <w:pPr>
        <w:rPr>
          <w:rFonts w:ascii="Arial" w:hAnsi="Arial" w:cs="Arial"/>
          <w:sz w:val="32"/>
          <w:szCs w:val="32"/>
        </w:rPr>
      </w:pPr>
      <w:r>
        <w:rPr>
          <w:rFonts w:ascii="Arial" w:hAnsi="Arial" w:cs="Arial"/>
          <w:noProof/>
          <w:sz w:val="32"/>
          <w:szCs w:val="32"/>
          <w:lang w:eastAsia="en-US"/>
        </w:rPr>
        <w:drawing>
          <wp:inline distT="0" distB="0" distL="0" distR="0">
            <wp:extent cx="2339163" cy="2458790"/>
            <wp:effectExtent l="0" t="0" r="0" b="0"/>
            <wp:docPr id="11" name="Picture 11" descr="C:\Users\Akshit\Documents\segmentatio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it\Documents\segmentation\n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125" cy="2472415"/>
                    </a:xfrm>
                    <a:prstGeom prst="rect">
                      <a:avLst/>
                    </a:prstGeom>
                    <a:noFill/>
                    <a:ln>
                      <a:noFill/>
                    </a:ln>
                  </pic:spPr>
                </pic:pic>
              </a:graphicData>
            </a:graphic>
          </wp:inline>
        </w:drawing>
      </w:r>
      <w:proofErr w:type="gramStart"/>
      <w:r>
        <w:rPr>
          <w:rFonts w:ascii="Arial" w:hAnsi="Arial" w:cs="Arial"/>
          <w:sz w:val="32"/>
          <w:szCs w:val="32"/>
        </w:rPr>
        <w:t>segmented</w:t>
      </w:r>
      <w:proofErr w:type="gramEnd"/>
    </w:p>
    <w:p w:rsidR="00A42891" w:rsidRP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r w:rsidRPr="00A42891">
        <w:rPr>
          <w:rFonts w:ascii="Arial" w:hAnsi="Arial" w:cs="Arial"/>
          <w:sz w:val="32"/>
          <w:szCs w:val="32"/>
        </w:rPr>
        <w:t>A training dataset was taken, segmented and trained with the neural networks to get a better accuracy than when neural networks were trained on just the images.</w:t>
      </w:r>
    </w:p>
    <w:p w:rsidR="00A42891" w:rsidRPr="00A42891" w:rsidRDefault="00A42891" w:rsidP="00A42891">
      <w:pPr>
        <w:rPr>
          <w:rFonts w:ascii="Arial" w:hAnsi="Arial" w:cs="Arial"/>
          <w:sz w:val="32"/>
          <w:szCs w:val="32"/>
        </w:rPr>
      </w:pPr>
      <w:r w:rsidRPr="00A42891">
        <w:rPr>
          <w:rFonts w:ascii="Arial" w:hAnsi="Arial" w:cs="Arial"/>
          <w:sz w:val="32"/>
          <w:szCs w:val="32"/>
        </w:rPr>
        <w:t>Training images:</w:t>
      </w:r>
    </w:p>
    <w:p w:rsidR="00A42891" w:rsidRPr="00A42891" w:rsidRDefault="00A42891" w:rsidP="00A42891">
      <w:pPr>
        <w:rPr>
          <w:rFonts w:ascii="Arial" w:hAnsi="Arial" w:cs="Arial"/>
          <w:sz w:val="32"/>
          <w:szCs w:val="32"/>
        </w:rPr>
      </w:pPr>
      <w:r w:rsidRPr="00A42891">
        <w:rPr>
          <w:rFonts w:ascii="Arial" w:hAnsi="Arial" w:cs="Arial"/>
          <w:noProof/>
          <w:sz w:val="32"/>
          <w:szCs w:val="32"/>
        </w:rPr>
        <w:lastRenderedPageBreak/>
        <w:drawing>
          <wp:inline distT="0" distB="0" distL="0" distR="0" wp14:anchorId="7F4AC14F" wp14:editId="71E6E6F0">
            <wp:extent cx="5943600" cy="3044283"/>
            <wp:effectExtent l="0" t="0" r="0" b="3810"/>
            <wp:docPr id="7" name="Picture 7" descr="C:\Users\Akshit\Download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it\Downloads\fa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44283"/>
                    </a:xfrm>
                    <a:prstGeom prst="rect">
                      <a:avLst/>
                    </a:prstGeom>
                    <a:noFill/>
                    <a:ln>
                      <a:noFill/>
                    </a:ln>
                  </pic:spPr>
                </pic:pic>
              </a:graphicData>
            </a:graphic>
          </wp:inline>
        </w:drawing>
      </w:r>
    </w:p>
    <w:p w:rsidR="00A42891" w:rsidRPr="00A42891" w:rsidRDefault="00A42891" w:rsidP="00A42891">
      <w:pPr>
        <w:rPr>
          <w:rFonts w:ascii="Arial" w:hAnsi="Arial" w:cs="Arial"/>
          <w:sz w:val="32"/>
          <w:szCs w:val="32"/>
        </w:rPr>
      </w:pPr>
      <w:r w:rsidRPr="00A42891">
        <w:rPr>
          <w:rFonts w:ascii="Arial" w:hAnsi="Arial" w:cs="Arial"/>
          <w:sz w:val="32"/>
          <w:szCs w:val="32"/>
        </w:rPr>
        <w:t>Hidden layer:</w:t>
      </w:r>
    </w:p>
    <w:p w:rsidR="00A42891" w:rsidRPr="00A42891" w:rsidRDefault="00A42891" w:rsidP="00A42891">
      <w:pPr>
        <w:rPr>
          <w:rFonts w:ascii="Arial" w:hAnsi="Arial" w:cs="Arial"/>
          <w:sz w:val="32"/>
          <w:szCs w:val="32"/>
        </w:rPr>
      </w:pPr>
      <w:r w:rsidRPr="00A42891">
        <w:rPr>
          <w:rFonts w:ascii="Arial" w:hAnsi="Arial" w:cs="Arial"/>
          <w:noProof/>
          <w:sz w:val="32"/>
          <w:szCs w:val="32"/>
        </w:rPr>
        <w:drawing>
          <wp:inline distT="0" distB="0" distL="0" distR="0" wp14:anchorId="42366D1D" wp14:editId="3D04C8FA">
            <wp:extent cx="5943600" cy="3044273"/>
            <wp:effectExtent l="0" t="0" r="0" b="3810"/>
            <wp:docPr id="8" name="Picture 8" descr="C:\Users\Akshit\Downloads\hidden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it\Downloads\hiddenlay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44273"/>
                    </a:xfrm>
                    <a:prstGeom prst="rect">
                      <a:avLst/>
                    </a:prstGeom>
                    <a:noFill/>
                    <a:ln>
                      <a:noFill/>
                    </a:ln>
                  </pic:spPr>
                </pic:pic>
              </a:graphicData>
            </a:graphic>
          </wp:inline>
        </w:drawing>
      </w:r>
    </w:p>
    <w:p w:rsidR="00A42891" w:rsidRPr="00A42891" w:rsidRDefault="00A42891" w:rsidP="00A42891">
      <w:pPr>
        <w:rPr>
          <w:rFonts w:ascii="Arial" w:hAnsi="Arial" w:cs="Arial"/>
          <w:sz w:val="32"/>
          <w:szCs w:val="32"/>
        </w:rPr>
      </w:pPr>
    </w:p>
    <w:p w:rsidR="00A42891" w:rsidRPr="00A42891" w:rsidRDefault="00A42891" w:rsidP="00A42891">
      <w:pPr>
        <w:rPr>
          <w:rFonts w:ascii="Arial" w:hAnsi="Arial" w:cs="Arial"/>
          <w:sz w:val="32"/>
          <w:szCs w:val="32"/>
        </w:rPr>
      </w:pPr>
      <w:r w:rsidRPr="00A42891">
        <w:rPr>
          <w:rFonts w:ascii="Arial" w:hAnsi="Arial" w:cs="Arial"/>
          <w:sz w:val="32"/>
          <w:szCs w:val="32"/>
        </w:rPr>
        <w:t>Also a simple to use UI was made for face recognition and image segmentation:</w:t>
      </w:r>
    </w:p>
    <w:p w:rsidR="00A42891" w:rsidRPr="00A42891" w:rsidRDefault="00A42891" w:rsidP="00A42891">
      <w:pPr>
        <w:rPr>
          <w:rFonts w:ascii="Arial" w:hAnsi="Arial" w:cs="Arial"/>
          <w:sz w:val="32"/>
          <w:szCs w:val="32"/>
        </w:rPr>
      </w:pPr>
      <w:r w:rsidRPr="00A42891">
        <w:rPr>
          <w:rFonts w:ascii="Arial" w:hAnsi="Arial" w:cs="Arial"/>
          <w:noProof/>
          <w:sz w:val="32"/>
          <w:szCs w:val="32"/>
        </w:rPr>
        <w:lastRenderedPageBreak/>
        <w:drawing>
          <wp:inline distT="0" distB="0" distL="0" distR="0" wp14:anchorId="7B9EF7AF" wp14:editId="1C90DEC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A42891" w:rsidRPr="00A42891" w:rsidRDefault="00A42891" w:rsidP="00350227">
      <w:pPr>
        <w:pStyle w:val="ListParagraph"/>
        <w:spacing w:after="0" w:line="240" w:lineRule="auto"/>
        <w:rPr>
          <w:rFonts w:ascii="Arial" w:eastAsia="Times New Roman" w:hAnsi="Arial" w:cs="Arial"/>
          <w:bCs/>
          <w:sz w:val="32"/>
          <w:szCs w:val="32"/>
        </w:rPr>
      </w:pPr>
    </w:p>
    <w:p w:rsidR="00756562" w:rsidRPr="00A42891" w:rsidRDefault="00756562" w:rsidP="00350227">
      <w:pPr>
        <w:pStyle w:val="ListParagraph"/>
        <w:spacing w:after="0" w:line="240" w:lineRule="auto"/>
        <w:rPr>
          <w:rFonts w:ascii="Arial" w:eastAsia="Times New Roman" w:hAnsi="Arial" w:cs="Arial"/>
          <w:bCs/>
          <w:sz w:val="32"/>
          <w:szCs w:val="32"/>
        </w:rPr>
      </w:pPr>
    </w:p>
    <w:p w:rsidR="00350227" w:rsidRPr="00A42891" w:rsidRDefault="00350227" w:rsidP="00350227">
      <w:pPr>
        <w:pStyle w:val="ListParagraph"/>
        <w:spacing w:after="0" w:line="240" w:lineRule="auto"/>
        <w:rPr>
          <w:rFonts w:ascii="Arial" w:eastAsia="Times New Roman" w:hAnsi="Arial" w:cs="Arial"/>
          <w:bCs/>
          <w:sz w:val="32"/>
          <w:szCs w:val="32"/>
        </w:rPr>
      </w:pPr>
    </w:p>
    <w:p w:rsidR="00350227" w:rsidRPr="00A42891" w:rsidRDefault="00350227" w:rsidP="00350227">
      <w:pPr>
        <w:pStyle w:val="ListParagraph"/>
        <w:spacing w:after="0" w:line="240" w:lineRule="auto"/>
        <w:rPr>
          <w:rFonts w:ascii="Arial" w:eastAsia="Times New Roman" w:hAnsi="Arial" w:cs="Arial"/>
          <w:bCs/>
          <w:sz w:val="32"/>
          <w:szCs w:val="32"/>
        </w:rPr>
      </w:pPr>
    </w:p>
    <w:p w:rsidR="00350227" w:rsidRDefault="003530FC" w:rsidP="00350227">
      <w:pPr>
        <w:pStyle w:val="ListParagraph"/>
        <w:spacing w:after="0" w:line="240" w:lineRule="auto"/>
        <w:rPr>
          <w:rFonts w:ascii="Arial" w:eastAsia="Times New Roman" w:hAnsi="Arial" w:cs="Arial"/>
          <w:b/>
          <w:bCs/>
          <w:sz w:val="32"/>
          <w:szCs w:val="32"/>
          <w:u w:val="single"/>
        </w:rPr>
      </w:pPr>
      <w:r w:rsidRPr="003530FC">
        <w:rPr>
          <w:rFonts w:ascii="Arial" w:eastAsia="Times New Roman" w:hAnsi="Arial" w:cs="Arial"/>
          <w:b/>
          <w:bCs/>
          <w:sz w:val="32"/>
          <w:szCs w:val="32"/>
          <w:u w:val="single"/>
        </w:rPr>
        <w:t>Future Work</w:t>
      </w:r>
      <w:r>
        <w:rPr>
          <w:rFonts w:ascii="Arial" w:eastAsia="Times New Roman" w:hAnsi="Arial" w:cs="Arial"/>
          <w:b/>
          <w:bCs/>
          <w:sz w:val="32"/>
          <w:szCs w:val="32"/>
          <w:u w:val="single"/>
        </w:rPr>
        <w:t>:</w:t>
      </w:r>
    </w:p>
    <w:p w:rsidR="003530FC" w:rsidRDefault="003530FC" w:rsidP="00350227">
      <w:pPr>
        <w:pStyle w:val="ListParagraph"/>
        <w:spacing w:after="0" w:line="240" w:lineRule="auto"/>
        <w:rPr>
          <w:rFonts w:ascii="Arial" w:eastAsia="Times New Roman" w:hAnsi="Arial" w:cs="Arial"/>
          <w:bCs/>
          <w:sz w:val="32"/>
          <w:szCs w:val="32"/>
        </w:rPr>
      </w:pPr>
    </w:p>
    <w:p w:rsidR="003530FC" w:rsidRPr="003530FC" w:rsidRDefault="003530FC" w:rsidP="00350227">
      <w:pPr>
        <w:pStyle w:val="ListParagraph"/>
        <w:spacing w:after="0" w:line="240" w:lineRule="auto"/>
        <w:rPr>
          <w:rFonts w:ascii="Arial" w:eastAsia="Times New Roman" w:hAnsi="Arial" w:cs="Arial"/>
          <w:bCs/>
          <w:sz w:val="32"/>
          <w:szCs w:val="32"/>
        </w:rPr>
      </w:pPr>
      <w:r>
        <w:rPr>
          <w:rFonts w:ascii="Arial" w:eastAsia="Times New Roman" w:hAnsi="Arial" w:cs="Arial"/>
          <w:bCs/>
          <w:sz w:val="32"/>
          <w:szCs w:val="32"/>
        </w:rPr>
        <w:t xml:space="preserve">We can also use </w:t>
      </w:r>
      <w:proofErr w:type="spellStart"/>
      <w:proofErr w:type="gramStart"/>
      <w:r>
        <w:rPr>
          <w:rFonts w:ascii="Arial" w:eastAsia="Times New Roman" w:hAnsi="Arial" w:cs="Arial"/>
          <w:bCs/>
          <w:sz w:val="32"/>
          <w:szCs w:val="32"/>
        </w:rPr>
        <w:t>gabor</w:t>
      </w:r>
      <w:proofErr w:type="spellEnd"/>
      <w:proofErr w:type="gramEnd"/>
      <w:r>
        <w:rPr>
          <w:rFonts w:ascii="Arial" w:eastAsia="Times New Roman" w:hAnsi="Arial" w:cs="Arial"/>
          <w:bCs/>
          <w:sz w:val="32"/>
          <w:szCs w:val="32"/>
        </w:rPr>
        <w:t xml:space="preserve"> features and other features such as </w:t>
      </w:r>
      <w:proofErr w:type="spellStart"/>
      <w:r>
        <w:rPr>
          <w:rFonts w:ascii="Arial" w:eastAsia="Times New Roman" w:hAnsi="Arial" w:cs="Arial"/>
          <w:bCs/>
          <w:sz w:val="32"/>
          <w:szCs w:val="32"/>
        </w:rPr>
        <w:t>eigen</w:t>
      </w:r>
      <w:proofErr w:type="spellEnd"/>
      <w:r>
        <w:rPr>
          <w:rFonts w:ascii="Arial" w:eastAsia="Times New Roman" w:hAnsi="Arial" w:cs="Arial"/>
          <w:bCs/>
          <w:sz w:val="32"/>
          <w:szCs w:val="32"/>
        </w:rPr>
        <w:t xml:space="preserve"> vectors for feature extraction and then train on the features, this will further increase the accuracy of the system.</w:t>
      </w:r>
    </w:p>
    <w:p w:rsidR="00350227" w:rsidRPr="00A42891" w:rsidRDefault="00350227" w:rsidP="00350227">
      <w:pPr>
        <w:pStyle w:val="ListParagraph"/>
        <w:spacing w:after="0" w:line="240" w:lineRule="auto"/>
        <w:rPr>
          <w:rFonts w:ascii="Arial" w:eastAsia="Times New Roman" w:hAnsi="Arial" w:cs="Arial"/>
          <w:bCs/>
          <w:sz w:val="32"/>
          <w:szCs w:val="32"/>
        </w:rPr>
      </w:pPr>
      <w:r w:rsidRPr="00A42891">
        <w:rPr>
          <w:rFonts w:ascii="Arial" w:eastAsia="Times New Roman" w:hAnsi="Arial" w:cs="Arial"/>
          <w:bCs/>
          <w:sz w:val="32"/>
          <w:szCs w:val="32"/>
        </w:rPr>
        <w:t xml:space="preserve"> </w:t>
      </w:r>
    </w:p>
    <w:p w:rsidR="00350227" w:rsidRPr="00A42891" w:rsidRDefault="00350227" w:rsidP="00350227">
      <w:pPr>
        <w:pStyle w:val="ListParagraph"/>
        <w:spacing w:after="0" w:line="240" w:lineRule="auto"/>
        <w:rPr>
          <w:rFonts w:ascii="Arial" w:eastAsia="Times New Roman" w:hAnsi="Arial" w:cs="Arial"/>
          <w:bCs/>
          <w:sz w:val="32"/>
          <w:szCs w:val="32"/>
        </w:rPr>
      </w:pPr>
    </w:p>
    <w:p w:rsidR="008B0DC3" w:rsidRPr="00A42891" w:rsidRDefault="008B0DC3" w:rsidP="00E52AD9">
      <w:pPr>
        <w:pStyle w:val="ListParagraph"/>
        <w:spacing w:after="0" w:line="240" w:lineRule="auto"/>
        <w:rPr>
          <w:rFonts w:ascii="Arial" w:eastAsia="Times New Roman" w:hAnsi="Arial" w:cs="Arial"/>
          <w:bCs/>
          <w:sz w:val="32"/>
          <w:szCs w:val="32"/>
        </w:rPr>
      </w:pPr>
    </w:p>
    <w:p w:rsidR="00E52AD9" w:rsidRPr="00A42891" w:rsidRDefault="00E52AD9" w:rsidP="00E52AD9">
      <w:pPr>
        <w:pStyle w:val="ListParagraph"/>
        <w:spacing w:after="0" w:line="240" w:lineRule="auto"/>
        <w:rPr>
          <w:rFonts w:ascii="Arial" w:eastAsia="Times New Roman" w:hAnsi="Arial" w:cs="Arial"/>
          <w:bCs/>
          <w:sz w:val="32"/>
          <w:szCs w:val="32"/>
        </w:rPr>
      </w:pPr>
    </w:p>
    <w:p w:rsidR="00E52AD9" w:rsidRPr="00A42891" w:rsidRDefault="00E52AD9" w:rsidP="00E52AD9">
      <w:pPr>
        <w:pStyle w:val="ListParagraph"/>
        <w:spacing w:after="0" w:line="240" w:lineRule="auto"/>
        <w:rPr>
          <w:rFonts w:ascii="Arial" w:eastAsia="Times New Roman" w:hAnsi="Arial" w:cs="Arial"/>
          <w:bCs/>
          <w:sz w:val="32"/>
          <w:szCs w:val="32"/>
          <w:u w:val="single"/>
        </w:rPr>
      </w:pPr>
      <w:r w:rsidRPr="00A42891">
        <w:rPr>
          <w:rFonts w:ascii="Arial" w:eastAsia="Times New Roman" w:hAnsi="Arial" w:cs="Arial"/>
          <w:bCs/>
          <w:sz w:val="32"/>
          <w:szCs w:val="32"/>
          <w:u w:val="single"/>
        </w:rPr>
        <w:t xml:space="preserve"> </w:t>
      </w:r>
    </w:p>
    <w:p w:rsidR="00E52AD9" w:rsidRPr="00A42891" w:rsidRDefault="00E52AD9" w:rsidP="00E52AD9">
      <w:pPr>
        <w:pStyle w:val="ListParagraph"/>
        <w:spacing w:after="0" w:line="240" w:lineRule="auto"/>
        <w:rPr>
          <w:rFonts w:ascii="Arial" w:eastAsia="Times New Roman" w:hAnsi="Arial" w:cs="Arial"/>
          <w:bCs/>
          <w:sz w:val="32"/>
          <w:szCs w:val="32"/>
          <w:u w:val="single"/>
        </w:rPr>
      </w:pPr>
    </w:p>
    <w:p w:rsidR="00E52AD9" w:rsidRPr="00A42891" w:rsidRDefault="00E52AD9" w:rsidP="00E52AD9">
      <w:pPr>
        <w:pStyle w:val="ListParagraph"/>
        <w:spacing w:after="0" w:line="240" w:lineRule="auto"/>
        <w:rPr>
          <w:rFonts w:ascii="Arial" w:eastAsia="Times New Roman" w:hAnsi="Arial" w:cs="Arial"/>
          <w:bCs/>
          <w:sz w:val="32"/>
          <w:szCs w:val="32"/>
          <w:u w:val="single"/>
        </w:rPr>
      </w:pPr>
      <w:r w:rsidRPr="00A42891">
        <w:rPr>
          <w:rFonts w:ascii="Arial" w:eastAsia="Times New Roman" w:hAnsi="Arial" w:cs="Arial"/>
          <w:bCs/>
          <w:sz w:val="32"/>
          <w:szCs w:val="32"/>
          <w:u w:val="single"/>
        </w:rPr>
        <w:t xml:space="preserve">   </w:t>
      </w:r>
    </w:p>
    <w:p w:rsidR="007236D1" w:rsidRPr="00A42891" w:rsidRDefault="007236D1" w:rsidP="007236D1">
      <w:pPr>
        <w:spacing w:after="0" w:line="240" w:lineRule="auto"/>
        <w:rPr>
          <w:rFonts w:ascii="Arial" w:eastAsia="Times New Roman" w:hAnsi="Arial" w:cs="Arial"/>
          <w:bCs/>
          <w:sz w:val="32"/>
          <w:szCs w:val="32"/>
        </w:rPr>
      </w:pPr>
    </w:p>
    <w:p w:rsidR="007236D1" w:rsidRPr="00A42891" w:rsidRDefault="007236D1" w:rsidP="007236D1">
      <w:pPr>
        <w:spacing w:after="0" w:line="240" w:lineRule="auto"/>
        <w:rPr>
          <w:rFonts w:ascii="Arial" w:eastAsia="Times New Roman" w:hAnsi="Arial" w:cs="Arial"/>
          <w:bCs/>
          <w:sz w:val="32"/>
          <w:szCs w:val="32"/>
        </w:rPr>
      </w:pPr>
    </w:p>
    <w:p w:rsidR="007236D1" w:rsidRPr="00A42891" w:rsidRDefault="007236D1" w:rsidP="007236D1">
      <w:pPr>
        <w:spacing w:after="0" w:line="240" w:lineRule="auto"/>
        <w:rPr>
          <w:rFonts w:ascii="Arial" w:eastAsia="Times New Roman" w:hAnsi="Arial" w:cs="Arial"/>
          <w:bCs/>
          <w:sz w:val="32"/>
          <w:szCs w:val="32"/>
        </w:rPr>
      </w:pPr>
    </w:p>
    <w:p w:rsidR="007236D1" w:rsidRPr="00A42891" w:rsidRDefault="007236D1" w:rsidP="007236D1">
      <w:pPr>
        <w:spacing w:after="0" w:line="240" w:lineRule="auto"/>
        <w:rPr>
          <w:rFonts w:ascii="Arial" w:eastAsia="Times New Roman" w:hAnsi="Arial" w:cs="Arial"/>
          <w:bCs/>
          <w:sz w:val="32"/>
          <w:szCs w:val="32"/>
        </w:rPr>
      </w:pPr>
    </w:p>
    <w:p w:rsidR="007236D1" w:rsidRPr="00A42891" w:rsidRDefault="007236D1" w:rsidP="007236D1">
      <w:pPr>
        <w:spacing w:after="0" w:line="240" w:lineRule="auto"/>
        <w:rPr>
          <w:rFonts w:ascii="Arial" w:eastAsia="Times New Roman" w:hAnsi="Arial" w:cs="Arial"/>
          <w:bCs/>
          <w:sz w:val="32"/>
          <w:szCs w:val="32"/>
        </w:rPr>
      </w:pPr>
    </w:p>
    <w:p w:rsidR="007236D1" w:rsidRPr="00A42891" w:rsidRDefault="007236D1" w:rsidP="007236D1">
      <w:pPr>
        <w:spacing w:after="0" w:line="240" w:lineRule="auto"/>
        <w:rPr>
          <w:rFonts w:ascii="Arial" w:eastAsia="Times New Roman" w:hAnsi="Arial" w:cs="Arial"/>
          <w:bCs/>
          <w:sz w:val="32"/>
          <w:szCs w:val="32"/>
        </w:rPr>
      </w:pPr>
    </w:p>
    <w:p w:rsidR="007236D1" w:rsidRPr="00A42891" w:rsidRDefault="007236D1" w:rsidP="007236D1">
      <w:pPr>
        <w:spacing w:after="0" w:line="240" w:lineRule="auto"/>
        <w:rPr>
          <w:rFonts w:ascii="Arial" w:eastAsia="Times New Roman" w:hAnsi="Arial" w:cs="Arial"/>
          <w:bCs/>
          <w:sz w:val="32"/>
          <w:szCs w:val="32"/>
        </w:rPr>
      </w:pPr>
    </w:p>
    <w:p w:rsidR="007236D1" w:rsidRPr="00A42891" w:rsidRDefault="007236D1" w:rsidP="007236D1">
      <w:pPr>
        <w:spacing w:after="0" w:line="240" w:lineRule="auto"/>
        <w:rPr>
          <w:rFonts w:ascii="Arial" w:eastAsia="Times New Roman" w:hAnsi="Arial" w:cs="Arial"/>
          <w:bCs/>
          <w:sz w:val="32"/>
          <w:szCs w:val="32"/>
        </w:rPr>
      </w:pPr>
    </w:p>
    <w:p w:rsidR="007236D1" w:rsidRPr="007236D1" w:rsidRDefault="007236D1" w:rsidP="007236D1">
      <w:pPr>
        <w:spacing w:after="0" w:line="240" w:lineRule="auto"/>
        <w:rPr>
          <w:rFonts w:ascii="Arial" w:eastAsia="Times New Roman" w:hAnsi="Arial" w:cs="Arial"/>
          <w:bCs/>
          <w:sz w:val="32"/>
          <w:szCs w:val="32"/>
        </w:rPr>
      </w:pPr>
    </w:p>
    <w:p w:rsidR="002B634A" w:rsidRDefault="002B634A" w:rsidP="002B634A">
      <w:pPr>
        <w:spacing w:after="0" w:line="240" w:lineRule="auto"/>
        <w:jc w:val="center"/>
        <w:rPr>
          <w:rFonts w:ascii="Arial" w:hAnsi="Arial" w:cs="Arial"/>
          <w:color w:val="262626"/>
          <w:sz w:val="40"/>
          <w:szCs w:val="40"/>
        </w:rPr>
      </w:pPr>
    </w:p>
    <w:p w:rsidR="002B634A" w:rsidRDefault="002B634A" w:rsidP="002B634A">
      <w:pPr>
        <w:spacing w:after="0" w:line="240" w:lineRule="auto"/>
        <w:rPr>
          <w:rFonts w:ascii="Arial" w:hAnsi="Arial" w:cs="Arial"/>
          <w:color w:val="262626"/>
          <w:sz w:val="40"/>
          <w:szCs w:val="40"/>
        </w:rPr>
      </w:pPr>
    </w:p>
    <w:p w:rsidR="002B634A" w:rsidRDefault="002B634A" w:rsidP="002B634A">
      <w:pPr>
        <w:spacing w:after="0" w:line="240" w:lineRule="auto"/>
        <w:rPr>
          <w:rFonts w:ascii="Arial" w:hAnsi="Arial" w:cs="Arial"/>
          <w:color w:val="262626"/>
          <w:sz w:val="40"/>
          <w:szCs w:val="40"/>
        </w:rPr>
      </w:pPr>
    </w:p>
    <w:p w:rsidR="002B634A" w:rsidRPr="002B634A" w:rsidRDefault="002B634A" w:rsidP="002B634A">
      <w:pPr>
        <w:spacing w:after="0" w:line="240" w:lineRule="auto"/>
        <w:rPr>
          <w:rFonts w:ascii="Arial" w:hAnsi="Arial" w:cs="Arial"/>
          <w:color w:val="262626"/>
          <w:sz w:val="40"/>
          <w:szCs w:val="40"/>
        </w:rPr>
      </w:pPr>
    </w:p>
    <w:p w:rsidR="002B634A" w:rsidRDefault="002B634A" w:rsidP="002B634A">
      <w:pPr>
        <w:spacing w:after="0" w:line="240" w:lineRule="auto"/>
        <w:jc w:val="center"/>
        <w:rPr>
          <w:rFonts w:ascii="Arial" w:hAnsi="Arial" w:cs="Arial"/>
          <w:color w:val="262626"/>
          <w:sz w:val="16"/>
          <w:szCs w:val="16"/>
        </w:rPr>
      </w:pPr>
    </w:p>
    <w:p w:rsidR="002B634A" w:rsidRDefault="002B634A" w:rsidP="002B634A">
      <w:pPr>
        <w:spacing w:after="0" w:line="240" w:lineRule="auto"/>
        <w:rPr>
          <w:rFonts w:ascii="Segoe UI" w:eastAsia="Times New Roman" w:hAnsi="Segoe UI" w:cs="Segoe UI"/>
          <w:color w:val="000000" w:themeColor="text1"/>
          <w:sz w:val="24"/>
          <w:szCs w:val="24"/>
        </w:rPr>
      </w:pPr>
    </w:p>
    <w:p w:rsidR="002B634A" w:rsidRPr="002B634A" w:rsidRDefault="002B634A" w:rsidP="002B634A">
      <w:pPr>
        <w:spacing w:after="0" w:line="240" w:lineRule="auto"/>
        <w:rPr>
          <w:rFonts w:ascii="Segoe UI" w:eastAsia="Times New Roman" w:hAnsi="Segoe UI" w:cs="Segoe UI"/>
          <w:color w:val="000000" w:themeColor="text1"/>
          <w:sz w:val="18"/>
          <w:szCs w:val="18"/>
        </w:rPr>
      </w:pPr>
    </w:p>
    <w:p w:rsidR="00100CC5" w:rsidRDefault="00100CC5" w:rsidP="00100CC5">
      <w:pPr>
        <w:spacing w:after="0" w:line="240" w:lineRule="auto"/>
        <w:rPr>
          <w:rFonts w:ascii="Segoe UI" w:eastAsia="Times New Roman" w:hAnsi="Segoe UI" w:cs="Segoe UI"/>
          <w:color w:val="000000" w:themeColor="text1"/>
          <w:sz w:val="24"/>
          <w:szCs w:val="24"/>
        </w:rPr>
      </w:pPr>
    </w:p>
    <w:p w:rsidR="00100CC5" w:rsidRDefault="00100CC5" w:rsidP="00100CC5">
      <w:pPr>
        <w:spacing w:after="0" w:line="240" w:lineRule="auto"/>
        <w:rPr>
          <w:rFonts w:ascii="Segoe UI" w:eastAsia="Times New Roman" w:hAnsi="Segoe UI" w:cs="Segoe UI"/>
          <w:color w:val="000000" w:themeColor="text1"/>
          <w:sz w:val="24"/>
          <w:szCs w:val="24"/>
        </w:rPr>
      </w:pPr>
    </w:p>
    <w:p w:rsidR="00100CC5" w:rsidRDefault="00100CC5" w:rsidP="00100CC5">
      <w:pPr>
        <w:spacing w:after="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                                                                                                    </w:t>
      </w:r>
    </w:p>
    <w:p w:rsidR="00100CC5" w:rsidRPr="00100CC5" w:rsidRDefault="00100CC5" w:rsidP="00100CC5">
      <w:pPr>
        <w:spacing w:after="0" w:line="240" w:lineRule="auto"/>
        <w:rPr>
          <w:rFonts w:ascii="Segoe UI" w:eastAsia="Times New Roman" w:hAnsi="Segoe UI" w:cs="Segoe UI"/>
          <w:color w:val="000000" w:themeColor="text1"/>
          <w:sz w:val="24"/>
          <w:szCs w:val="24"/>
        </w:rPr>
      </w:pPr>
    </w:p>
    <w:p w:rsidR="00A3525B" w:rsidRPr="00A3525B" w:rsidRDefault="00A3525B" w:rsidP="00A3525B">
      <w:pPr>
        <w:pStyle w:val="ListParagraph"/>
        <w:spacing w:after="0" w:line="240" w:lineRule="auto"/>
        <w:rPr>
          <w:rFonts w:ascii="Segoe UI" w:eastAsia="Times New Roman" w:hAnsi="Segoe UI" w:cs="Segoe UI"/>
          <w:color w:val="000000" w:themeColor="text1"/>
          <w:sz w:val="24"/>
          <w:szCs w:val="24"/>
        </w:rPr>
      </w:pPr>
    </w:p>
    <w:p w:rsidR="00A3525B" w:rsidRPr="00A3525B" w:rsidRDefault="00A3525B" w:rsidP="00623854">
      <w:pPr>
        <w:pStyle w:val="ListParagraph"/>
        <w:spacing w:after="0" w:line="240" w:lineRule="auto"/>
        <w:rPr>
          <w:rFonts w:ascii="Segoe UI" w:eastAsia="Times New Roman" w:hAnsi="Segoe UI" w:cs="Segoe UI"/>
          <w:color w:val="000000" w:themeColor="text1"/>
          <w:sz w:val="24"/>
          <w:szCs w:val="24"/>
        </w:rPr>
      </w:pPr>
    </w:p>
    <w:p w:rsidR="00623854" w:rsidRPr="00A3525B" w:rsidRDefault="00623854" w:rsidP="00623854">
      <w:pPr>
        <w:pStyle w:val="ListParagraph"/>
        <w:spacing w:after="0" w:line="240" w:lineRule="auto"/>
        <w:rPr>
          <w:rFonts w:ascii="Segoe UI" w:eastAsia="Times New Roman" w:hAnsi="Segoe UI" w:cs="Segoe UI"/>
          <w:color w:val="000000" w:themeColor="text1"/>
          <w:sz w:val="24"/>
          <w:szCs w:val="24"/>
          <w:u w:val="single"/>
        </w:rPr>
      </w:pPr>
    </w:p>
    <w:p w:rsidR="00623854" w:rsidRPr="00623854" w:rsidRDefault="00623854" w:rsidP="00623854">
      <w:pPr>
        <w:pStyle w:val="ListParagraph"/>
        <w:spacing w:after="0" w:line="240" w:lineRule="auto"/>
        <w:rPr>
          <w:rFonts w:ascii="Segoe UI" w:eastAsia="Times New Roman" w:hAnsi="Segoe UI" w:cs="Segoe UI"/>
          <w:sz w:val="24"/>
          <w:szCs w:val="24"/>
          <w:u w:val="single"/>
        </w:rPr>
      </w:pPr>
    </w:p>
    <w:p w:rsidR="00623854" w:rsidRPr="00623854" w:rsidRDefault="00623854" w:rsidP="00623854">
      <w:pPr>
        <w:pStyle w:val="ListParagraph"/>
        <w:spacing w:after="0" w:line="240" w:lineRule="auto"/>
        <w:rPr>
          <w:rFonts w:ascii="Segoe UI" w:eastAsia="Times New Roman" w:hAnsi="Segoe UI" w:cs="Segoe UI"/>
          <w:sz w:val="24"/>
          <w:szCs w:val="24"/>
        </w:rPr>
      </w:pPr>
    </w:p>
    <w:p w:rsidR="007F386B" w:rsidRPr="007E3277" w:rsidRDefault="007F386B" w:rsidP="003D7066">
      <w:pPr>
        <w:spacing w:after="0" w:line="240" w:lineRule="auto"/>
        <w:rPr>
          <w:rFonts w:ascii="Segoe UI" w:eastAsia="Times New Roman" w:hAnsi="Segoe UI" w:cs="Segoe UI"/>
          <w:sz w:val="24"/>
          <w:szCs w:val="24"/>
        </w:rPr>
      </w:pPr>
    </w:p>
    <w:p w:rsidR="007F386B" w:rsidRPr="007E3277" w:rsidRDefault="007F386B" w:rsidP="003D7066">
      <w:pPr>
        <w:spacing w:after="0" w:line="240" w:lineRule="auto"/>
        <w:rPr>
          <w:rFonts w:ascii="Segoe UI" w:eastAsia="Times New Roman" w:hAnsi="Segoe UI" w:cs="Segoe UI"/>
          <w:sz w:val="24"/>
          <w:szCs w:val="24"/>
        </w:rPr>
      </w:pPr>
    </w:p>
    <w:p w:rsidR="007F386B" w:rsidRPr="007E3277" w:rsidRDefault="007F386B" w:rsidP="003D7066">
      <w:pPr>
        <w:spacing w:after="0" w:line="240" w:lineRule="auto"/>
        <w:rPr>
          <w:rFonts w:ascii="Segoe UI" w:eastAsia="Times New Roman" w:hAnsi="Segoe UI" w:cs="Segoe UI"/>
          <w:sz w:val="24"/>
          <w:szCs w:val="24"/>
        </w:rPr>
      </w:pPr>
    </w:p>
    <w:p w:rsidR="007F386B" w:rsidRPr="007E3277" w:rsidRDefault="007F386B" w:rsidP="003D7066">
      <w:pPr>
        <w:spacing w:after="0" w:line="240" w:lineRule="auto"/>
        <w:rPr>
          <w:rFonts w:ascii="Segoe UI" w:eastAsia="Times New Roman" w:hAnsi="Segoe UI" w:cs="Segoe UI"/>
          <w:sz w:val="24"/>
          <w:szCs w:val="24"/>
        </w:rPr>
      </w:pPr>
    </w:p>
    <w:p w:rsidR="007F386B" w:rsidRPr="007F386B" w:rsidRDefault="007F386B" w:rsidP="003D7066">
      <w:pPr>
        <w:spacing w:after="0" w:line="240" w:lineRule="auto"/>
        <w:rPr>
          <w:rFonts w:ascii="Segoe UI" w:eastAsia="Times New Roman" w:hAnsi="Segoe UI" w:cs="Segoe UI"/>
          <w:sz w:val="24"/>
          <w:szCs w:val="24"/>
        </w:rPr>
      </w:pPr>
      <w:r w:rsidRPr="007E3277">
        <w:rPr>
          <w:rFonts w:ascii="Segoe UI" w:eastAsia="Times New Roman" w:hAnsi="Segoe UI" w:cs="Segoe UI"/>
          <w:sz w:val="24"/>
          <w:szCs w:val="24"/>
        </w:rPr>
        <w:t xml:space="preserve">                                                                                                         </w:t>
      </w:r>
    </w:p>
    <w:sectPr w:rsidR="007F386B" w:rsidRPr="007F386B" w:rsidSect="00782C4A">
      <w:footerReference w:type="default" r:id="rId24"/>
      <w:pgSz w:w="12240" w:h="15840"/>
      <w:pgMar w:top="870" w:right="1440" w:bottom="1035" w:left="1440" w:header="720" w:footer="7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DA6" w:rsidRDefault="00C14DA6">
      <w:pPr>
        <w:spacing w:after="0" w:line="240" w:lineRule="auto"/>
      </w:pPr>
      <w:r>
        <w:separator/>
      </w:r>
    </w:p>
  </w:endnote>
  <w:endnote w:type="continuationSeparator" w:id="0">
    <w:p w:rsidR="00C14DA6" w:rsidRDefault="00C1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altName w:val="MS Mincho"/>
    <w:charset w:val="8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8D4" w:rsidRDefault="001D38D4">
    <w:pPr>
      <w:spacing w:line="240" w:lineRule="auto"/>
    </w:pPr>
    <w:r>
      <w:tab/>
    </w:r>
    <w:r>
      <w:tab/>
    </w:r>
    <w:r>
      <w:tab/>
    </w:r>
    <w:r>
      <w:tab/>
    </w:r>
    <w:r>
      <w:tab/>
    </w:r>
    <w:r>
      <w:tab/>
    </w:r>
    <w:r>
      <w:tab/>
    </w:r>
  </w:p>
  <w:p w:rsidR="001D38D4" w:rsidRDefault="001D38D4"/>
  <w:p w:rsidR="001D38D4" w:rsidRDefault="001D38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DA6" w:rsidRDefault="00C14DA6">
      <w:pPr>
        <w:spacing w:after="0" w:line="240" w:lineRule="auto"/>
      </w:pPr>
      <w:r>
        <w:separator/>
      </w:r>
    </w:p>
  </w:footnote>
  <w:footnote w:type="continuationSeparator" w:id="0">
    <w:p w:rsidR="00C14DA6" w:rsidRDefault="00C14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3.4pt;height:17.75pt;visibility:visible;mso-wrap-style:square" o:bullet="t">
        <v:imagedata r:id="rId1" o:title=""/>
      </v:shape>
    </w:pict>
  </w:numPicBullet>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0"/>
        </w:tabs>
        <w:ind w:left="108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1440" w:hanging="360"/>
      </w:pPr>
      <w:rPr>
        <w:rFonts w:ascii="Symbol" w:hAnsi="Symbol" w:cs="Symbol"/>
      </w:rPr>
    </w:lvl>
  </w:abstractNum>
  <w:abstractNum w:abstractNumId="3">
    <w:nsid w:val="0E882164"/>
    <w:multiLevelType w:val="hybridMultilevel"/>
    <w:tmpl w:val="C08A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CF4264"/>
    <w:multiLevelType w:val="hybridMultilevel"/>
    <w:tmpl w:val="E3F6D0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E66FC7"/>
    <w:multiLevelType w:val="hybridMultilevel"/>
    <w:tmpl w:val="EDF2E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E2359"/>
    <w:multiLevelType w:val="hybridMultilevel"/>
    <w:tmpl w:val="36606862"/>
    <w:lvl w:ilvl="0" w:tplc="161A4D70">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694892"/>
    <w:multiLevelType w:val="hybridMultilevel"/>
    <w:tmpl w:val="7FB48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4E1C55"/>
    <w:multiLevelType w:val="hybridMultilevel"/>
    <w:tmpl w:val="F1E4439E"/>
    <w:lvl w:ilvl="0" w:tplc="DE8C491A">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9">
    <w:nsid w:val="2BF1097E"/>
    <w:multiLevelType w:val="hybridMultilevel"/>
    <w:tmpl w:val="9B2C93B8"/>
    <w:lvl w:ilvl="0" w:tplc="7A860224">
      <w:start w:val="1"/>
      <w:numFmt w:val="bullet"/>
      <w:lvlText w:val=""/>
      <w:lvlPicBulletId w:val="0"/>
      <w:lvlJc w:val="left"/>
      <w:pPr>
        <w:tabs>
          <w:tab w:val="num" w:pos="720"/>
        </w:tabs>
        <w:ind w:left="720" w:hanging="360"/>
      </w:pPr>
      <w:rPr>
        <w:rFonts w:ascii="Symbol" w:hAnsi="Symbol" w:hint="default"/>
      </w:rPr>
    </w:lvl>
    <w:lvl w:ilvl="1" w:tplc="8D4AB8CC" w:tentative="1">
      <w:start w:val="1"/>
      <w:numFmt w:val="bullet"/>
      <w:lvlText w:val=""/>
      <w:lvlJc w:val="left"/>
      <w:pPr>
        <w:tabs>
          <w:tab w:val="num" w:pos="1440"/>
        </w:tabs>
        <w:ind w:left="1440" w:hanging="360"/>
      </w:pPr>
      <w:rPr>
        <w:rFonts w:ascii="Symbol" w:hAnsi="Symbol" w:hint="default"/>
      </w:rPr>
    </w:lvl>
    <w:lvl w:ilvl="2" w:tplc="E30E3200" w:tentative="1">
      <w:start w:val="1"/>
      <w:numFmt w:val="bullet"/>
      <w:lvlText w:val=""/>
      <w:lvlJc w:val="left"/>
      <w:pPr>
        <w:tabs>
          <w:tab w:val="num" w:pos="2160"/>
        </w:tabs>
        <w:ind w:left="2160" w:hanging="360"/>
      </w:pPr>
      <w:rPr>
        <w:rFonts w:ascii="Symbol" w:hAnsi="Symbol" w:hint="default"/>
      </w:rPr>
    </w:lvl>
    <w:lvl w:ilvl="3" w:tplc="958A4C3E" w:tentative="1">
      <w:start w:val="1"/>
      <w:numFmt w:val="bullet"/>
      <w:lvlText w:val=""/>
      <w:lvlJc w:val="left"/>
      <w:pPr>
        <w:tabs>
          <w:tab w:val="num" w:pos="2880"/>
        </w:tabs>
        <w:ind w:left="2880" w:hanging="360"/>
      </w:pPr>
      <w:rPr>
        <w:rFonts w:ascii="Symbol" w:hAnsi="Symbol" w:hint="default"/>
      </w:rPr>
    </w:lvl>
    <w:lvl w:ilvl="4" w:tplc="66147DFA" w:tentative="1">
      <w:start w:val="1"/>
      <w:numFmt w:val="bullet"/>
      <w:lvlText w:val=""/>
      <w:lvlJc w:val="left"/>
      <w:pPr>
        <w:tabs>
          <w:tab w:val="num" w:pos="3600"/>
        </w:tabs>
        <w:ind w:left="3600" w:hanging="360"/>
      </w:pPr>
      <w:rPr>
        <w:rFonts w:ascii="Symbol" w:hAnsi="Symbol" w:hint="default"/>
      </w:rPr>
    </w:lvl>
    <w:lvl w:ilvl="5" w:tplc="619869C8" w:tentative="1">
      <w:start w:val="1"/>
      <w:numFmt w:val="bullet"/>
      <w:lvlText w:val=""/>
      <w:lvlJc w:val="left"/>
      <w:pPr>
        <w:tabs>
          <w:tab w:val="num" w:pos="4320"/>
        </w:tabs>
        <w:ind w:left="4320" w:hanging="360"/>
      </w:pPr>
      <w:rPr>
        <w:rFonts w:ascii="Symbol" w:hAnsi="Symbol" w:hint="default"/>
      </w:rPr>
    </w:lvl>
    <w:lvl w:ilvl="6" w:tplc="917A5F6C" w:tentative="1">
      <w:start w:val="1"/>
      <w:numFmt w:val="bullet"/>
      <w:lvlText w:val=""/>
      <w:lvlJc w:val="left"/>
      <w:pPr>
        <w:tabs>
          <w:tab w:val="num" w:pos="5040"/>
        </w:tabs>
        <w:ind w:left="5040" w:hanging="360"/>
      </w:pPr>
      <w:rPr>
        <w:rFonts w:ascii="Symbol" w:hAnsi="Symbol" w:hint="default"/>
      </w:rPr>
    </w:lvl>
    <w:lvl w:ilvl="7" w:tplc="3B302EB4" w:tentative="1">
      <w:start w:val="1"/>
      <w:numFmt w:val="bullet"/>
      <w:lvlText w:val=""/>
      <w:lvlJc w:val="left"/>
      <w:pPr>
        <w:tabs>
          <w:tab w:val="num" w:pos="5760"/>
        </w:tabs>
        <w:ind w:left="5760" w:hanging="360"/>
      </w:pPr>
      <w:rPr>
        <w:rFonts w:ascii="Symbol" w:hAnsi="Symbol" w:hint="default"/>
      </w:rPr>
    </w:lvl>
    <w:lvl w:ilvl="8" w:tplc="F4C4C264" w:tentative="1">
      <w:start w:val="1"/>
      <w:numFmt w:val="bullet"/>
      <w:lvlText w:val=""/>
      <w:lvlJc w:val="left"/>
      <w:pPr>
        <w:tabs>
          <w:tab w:val="num" w:pos="6480"/>
        </w:tabs>
        <w:ind w:left="6480" w:hanging="360"/>
      </w:pPr>
      <w:rPr>
        <w:rFonts w:ascii="Symbol" w:hAnsi="Symbol" w:hint="default"/>
      </w:rPr>
    </w:lvl>
  </w:abstractNum>
  <w:abstractNum w:abstractNumId="10">
    <w:nsid w:val="31362A3F"/>
    <w:multiLevelType w:val="multilevel"/>
    <w:tmpl w:val="C2F0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4D498A"/>
    <w:multiLevelType w:val="hybridMultilevel"/>
    <w:tmpl w:val="0562CE1C"/>
    <w:lvl w:ilvl="0" w:tplc="709A4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9DA2D01"/>
    <w:multiLevelType w:val="hybridMultilevel"/>
    <w:tmpl w:val="EE6C5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524BC0"/>
    <w:multiLevelType w:val="hybridMultilevel"/>
    <w:tmpl w:val="897A78AE"/>
    <w:lvl w:ilvl="0" w:tplc="4009000F">
      <w:start w:val="1"/>
      <w:numFmt w:val="decimal"/>
      <w:lvlText w:val="%1."/>
      <w:lvlJc w:val="left"/>
      <w:pPr>
        <w:ind w:left="1521" w:hanging="360"/>
      </w:pPr>
    </w:lvl>
    <w:lvl w:ilvl="1" w:tplc="40090019" w:tentative="1">
      <w:start w:val="1"/>
      <w:numFmt w:val="lowerLetter"/>
      <w:lvlText w:val="%2."/>
      <w:lvlJc w:val="left"/>
      <w:pPr>
        <w:ind w:left="2241" w:hanging="360"/>
      </w:pPr>
    </w:lvl>
    <w:lvl w:ilvl="2" w:tplc="4009001B" w:tentative="1">
      <w:start w:val="1"/>
      <w:numFmt w:val="lowerRoman"/>
      <w:lvlText w:val="%3."/>
      <w:lvlJc w:val="right"/>
      <w:pPr>
        <w:ind w:left="2961" w:hanging="180"/>
      </w:pPr>
    </w:lvl>
    <w:lvl w:ilvl="3" w:tplc="4009000F" w:tentative="1">
      <w:start w:val="1"/>
      <w:numFmt w:val="decimal"/>
      <w:lvlText w:val="%4."/>
      <w:lvlJc w:val="left"/>
      <w:pPr>
        <w:ind w:left="3681" w:hanging="360"/>
      </w:pPr>
    </w:lvl>
    <w:lvl w:ilvl="4" w:tplc="40090019" w:tentative="1">
      <w:start w:val="1"/>
      <w:numFmt w:val="lowerLetter"/>
      <w:lvlText w:val="%5."/>
      <w:lvlJc w:val="left"/>
      <w:pPr>
        <w:ind w:left="4401" w:hanging="360"/>
      </w:pPr>
    </w:lvl>
    <w:lvl w:ilvl="5" w:tplc="4009001B" w:tentative="1">
      <w:start w:val="1"/>
      <w:numFmt w:val="lowerRoman"/>
      <w:lvlText w:val="%6."/>
      <w:lvlJc w:val="right"/>
      <w:pPr>
        <w:ind w:left="5121" w:hanging="180"/>
      </w:pPr>
    </w:lvl>
    <w:lvl w:ilvl="6" w:tplc="4009000F" w:tentative="1">
      <w:start w:val="1"/>
      <w:numFmt w:val="decimal"/>
      <w:lvlText w:val="%7."/>
      <w:lvlJc w:val="left"/>
      <w:pPr>
        <w:ind w:left="5841" w:hanging="360"/>
      </w:pPr>
    </w:lvl>
    <w:lvl w:ilvl="7" w:tplc="40090019" w:tentative="1">
      <w:start w:val="1"/>
      <w:numFmt w:val="lowerLetter"/>
      <w:lvlText w:val="%8."/>
      <w:lvlJc w:val="left"/>
      <w:pPr>
        <w:ind w:left="6561" w:hanging="360"/>
      </w:pPr>
    </w:lvl>
    <w:lvl w:ilvl="8" w:tplc="4009001B" w:tentative="1">
      <w:start w:val="1"/>
      <w:numFmt w:val="lowerRoman"/>
      <w:lvlText w:val="%9."/>
      <w:lvlJc w:val="right"/>
      <w:pPr>
        <w:ind w:left="7281" w:hanging="180"/>
      </w:pPr>
    </w:lvl>
  </w:abstractNum>
  <w:abstractNum w:abstractNumId="14">
    <w:nsid w:val="42323ED9"/>
    <w:multiLevelType w:val="hybridMultilevel"/>
    <w:tmpl w:val="E1CE469C"/>
    <w:lvl w:ilvl="0" w:tplc="5030ACFC">
      <w:start w:val="7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1F5A9F"/>
    <w:multiLevelType w:val="hybridMultilevel"/>
    <w:tmpl w:val="2F8EC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6716F65"/>
    <w:multiLevelType w:val="hybridMultilevel"/>
    <w:tmpl w:val="68982DFE"/>
    <w:lvl w:ilvl="0" w:tplc="090EBC6E">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7">
    <w:nsid w:val="56926548"/>
    <w:multiLevelType w:val="hybridMultilevel"/>
    <w:tmpl w:val="55088728"/>
    <w:lvl w:ilvl="0" w:tplc="E8EC2B2A">
      <w:start w:val="7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80724C"/>
    <w:multiLevelType w:val="hybridMultilevel"/>
    <w:tmpl w:val="34B8F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833BD0"/>
    <w:multiLevelType w:val="hybridMultilevel"/>
    <w:tmpl w:val="59C41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9A6281"/>
    <w:multiLevelType w:val="hybridMultilevel"/>
    <w:tmpl w:val="0C7EA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5812293"/>
    <w:multiLevelType w:val="hybridMultilevel"/>
    <w:tmpl w:val="193453F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nsid w:val="758F42F9"/>
    <w:multiLevelType w:val="hybridMultilevel"/>
    <w:tmpl w:val="FCBC7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9FD364A"/>
    <w:multiLevelType w:val="hybridMultilevel"/>
    <w:tmpl w:val="B4D62E60"/>
    <w:lvl w:ilvl="0" w:tplc="3A14A2EC">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4">
    <w:nsid w:val="7ACB17EC"/>
    <w:multiLevelType w:val="hybridMultilevel"/>
    <w:tmpl w:val="66E6E4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8"/>
  </w:num>
  <w:num w:numId="5">
    <w:abstractNumId w:val="5"/>
  </w:num>
  <w:num w:numId="6">
    <w:abstractNumId w:val="7"/>
  </w:num>
  <w:num w:numId="7">
    <w:abstractNumId w:val="12"/>
  </w:num>
  <w:num w:numId="8">
    <w:abstractNumId w:val="22"/>
  </w:num>
  <w:num w:numId="9">
    <w:abstractNumId w:val="21"/>
  </w:num>
  <w:num w:numId="10">
    <w:abstractNumId w:val="4"/>
  </w:num>
  <w:num w:numId="11">
    <w:abstractNumId w:val="20"/>
  </w:num>
  <w:num w:numId="12">
    <w:abstractNumId w:val="19"/>
  </w:num>
  <w:num w:numId="13">
    <w:abstractNumId w:val="15"/>
  </w:num>
  <w:num w:numId="14">
    <w:abstractNumId w:val="3"/>
  </w:num>
  <w:num w:numId="15">
    <w:abstractNumId w:val="14"/>
  </w:num>
  <w:num w:numId="16">
    <w:abstractNumId w:val="17"/>
  </w:num>
  <w:num w:numId="17">
    <w:abstractNumId w:val="6"/>
  </w:num>
  <w:num w:numId="18">
    <w:abstractNumId w:val="11"/>
  </w:num>
  <w:num w:numId="19">
    <w:abstractNumId w:val="16"/>
  </w:num>
  <w:num w:numId="20">
    <w:abstractNumId w:val="23"/>
  </w:num>
  <w:num w:numId="21">
    <w:abstractNumId w:val="8"/>
  </w:num>
  <w:num w:numId="22">
    <w:abstractNumId w:val="24"/>
  </w:num>
  <w:num w:numId="23">
    <w:abstractNumId w:val="9"/>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902B9"/>
    <w:rsid w:val="000118FC"/>
    <w:rsid w:val="000267BB"/>
    <w:rsid w:val="00076122"/>
    <w:rsid w:val="000902B9"/>
    <w:rsid w:val="000A0AA7"/>
    <w:rsid w:val="000A26CD"/>
    <w:rsid w:val="000C7A7E"/>
    <w:rsid w:val="000D1E57"/>
    <w:rsid w:val="000F7734"/>
    <w:rsid w:val="00100CC5"/>
    <w:rsid w:val="00125442"/>
    <w:rsid w:val="00183362"/>
    <w:rsid w:val="00184CC3"/>
    <w:rsid w:val="00197EF2"/>
    <w:rsid w:val="001B2D2C"/>
    <w:rsid w:val="001B3678"/>
    <w:rsid w:val="001D38D4"/>
    <w:rsid w:val="00207B20"/>
    <w:rsid w:val="00225EA8"/>
    <w:rsid w:val="00263C01"/>
    <w:rsid w:val="002819C1"/>
    <w:rsid w:val="002B634A"/>
    <w:rsid w:val="002C1A7A"/>
    <w:rsid w:val="002E4540"/>
    <w:rsid w:val="002F29CD"/>
    <w:rsid w:val="00350227"/>
    <w:rsid w:val="0035192A"/>
    <w:rsid w:val="00351932"/>
    <w:rsid w:val="003530FC"/>
    <w:rsid w:val="00353A29"/>
    <w:rsid w:val="00395906"/>
    <w:rsid w:val="003B3C74"/>
    <w:rsid w:val="003D01B8"/>
    <w:rsid w:val="003D7066"/>
    <w:rsid w:val="004207C8"/>
    <w:rsid w:val="00423DD7"/>
    <w:rsid w:val="00446498"/>
    <w:rsid w:val="00454B47"/>
    <w:rsid w:val="00486105"/>
    <w:rsid w:val="004C13A5"/>
    <w:rsid w:val="004E1491"/>
    <w:rsid w:val="00573AA1"/>
    <w:rsid w:val="00594618"/>
    <w:rsid w:val="00596793"/>
    <w:rsid w:val="005A477B"/>
    <w:rsid w:val="005E717E"/>
    <w:rsid w:val="00623854"/>
    <w:rsid w:val="00671CD1"/>
    <w:rsid w:val="00720D43"/>
    <w:rsid w:val="007236D1"/>
    <w:rsid w:val="00727D08"/>
    <w:rsid w:val="00756562"/>
    <w:rsid w:val="00770DEC"/>
    <w:rsid w:val="00782C4A"/>
    <w:rsid w:val="007E3277"/>
    <w:rsid w:val="007E3488"/>
    <w:rsid w:val="007F071D"/>
    <w:rsid w:val="007F386B"/>
    <w:rsid w:val="008A09D5"/>
    <w:rsid w:val="008A2A11"/>
    <w:rsid w:val="008B0DC3"/>
    <w:rsid w:val="008D17AD"/>
    <w:rsid w:val="00973930"/>
    <w:rsid w:val="009B34D9"/>
    <w:rsid w:val="009E3744"/>
    <w:rsid w:val="009F7864"/>
    <w:rsid w:val="00A31947"/>
    <w:rsid w:val="00A3525B"/>
    <w:rsid w:val="00A42891"/>
    <w:rsid w:val="00A64832"/>
    <w:rsid w:val="00A65ADD"/>
    <w:rsid w:val="00A80482"/>
    <w:rsid w:val="00AC0B25"/>
    <w:rsid w:val="00AE0508"/>
    <w:rsid w:val="00B43EC3"/>
    <w:rsid w:val="00B555E3"/>
    <w:rsid w:val="00BF088F"/>
    <w:rsid w:val="00BF297D"/>
    <w:rsid w:val="00BF3E2A"/>
    <w:rsid w:val="00C14DA6"/>
    <w:rsid w:val="00C23456"/>
    <w:rsid w:val="00C57C82"/>
    <w:rsid w:val="00C627CE"/>
    <w:rsid w:val="00CA61B1"/>
    <w:rsid w:val="00CF341E"/>
    <w:rsid w:val="00D12F34"/>
    <w:rsid w:val="00D8740B"/>
    <w:rsid w:val="00E15C6B"/>
    <w:rsid w:val="00E17F1F"/>
    <w:rsid w:val="00E52AD9"/>
    <w:rsid w:val="00E62A31"/>
    <w:rsid w:val="00E80621"/>
    <w:rsid w:val="00EC3CD8"/>
    <w:rsid w:val="00ED02B5"/>
    <w:rsid w:val="00ED5283"/>
    <w:rsid w:val="00F0430C"/>
    <w:rsid w:val="00F40BF5"/>
    <w:rsid w:val="00F804CA"/>
    <w:rsid w:val="00F82CA2"/>
    <w:rsid w:val="00FA1FA4"/>
    <w:rsid w:val="00FA3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4A"/>
    <w:pPr>
      <w:suppressAutoHyphens/>
      <w:spacing w:after="200" w:line="276" w:lineRule="auto"/>
    </w:pPr>
    <w:rPr>
      <w:rFonts w:ascii="Calibri" w:eastAsia="Calibri" w:hAnsi="Calibri" w:cs="Calibri"/>
      <w:color w:val="000000"/>
      <w:sz w:val="22"/>
      <w:szCs w:val="22"/>
      <w:lang w:val="en-US" w:eastAsia="zh-CN"/>
    </w:rPr>
  </w:style>
  <w:style w:type="paragraph" w:styleId="Heading1">
    <w:name w:val="heading 1"/>
    <w:basedOn w:val="Normal"/>
    <w:next w:val="Normal"/>
    <w:qFormat/>
    <w:rsid w:val="00782C4A"/>
    <w:pPr>
      <w:numPr>
        <w:numId w:val="1"/>
      </w:numPr>
      <w:spacing w:before="240" w:after="60" w:line="240" w:lineRule="auto"/>
      <w:outlineLvl w:val="0"/>
    </w:pPr>
    <w:rPr>
      <w:rFonts w:ascii="Arial" w:eastAsia="Arial" w:hAnsi="Arial" w:cs="Arial"/>
      <w:b/>
      <w:bCs/>
      <w:sz w:val="32"/>
      <w:szCs w:val="32"/>
    </w:rPr>
  </w:style>
  <w:style w:type="paragraph" w:styleId="Heading2">
    <w:name w:val="heading 2"/>
    <w:basedOn w:val="Normal"/>
    <w:next w:val="Normal"/>
    <w:qFormat/>
    <w:rsid w:val="00782C4A"/>
    <w:pPr>
      <w:numPr>
        <w:ilvl w:val="1"/>
        <w:numId w:val="1"/>
      </w:num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782C4A"/>
    <w:pPr>
      <w:numPr>
        <w:ilvl w:val="2"/>
        <w:numId w:val="1"/>
      </w:num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782C4A"/>
    <w:pPr>
      <w:numPr>
        <w:ilvl w:val="3"/>
        <w:numId w:val="1"/>
      </w:numPr>
      <w:spacing w:before="240" w:after="60" w:line="240" w:lineRule="auto"/>
      <w:outlineLvl w:val="3"/>
    </w:pPr>
    <w:rPr>
      <w:b/>
      <w:bCs/>
      <w:sz w:val="28"/>
      <w:szCs w:val="28"/>
    </w:rPr>
  </w:style>
  <w:style w:type="paragraph" w:styleId="Heading5">
    <w:name w:val="heading 5"/>
    <w:basedOn w:val="Normal"/>
    <w:next w:val="Normal"/>
    <w:qFormat/>
    <w:rsid w:val="00782C4A"/>
    <w:pPr>
      <w:numPr>
        <w:ilvl w:val="4"/>
        <w:numId w:val="1"/>
      </w:numPr>
      <w:spacing w:before="240" w:after="60" w:line="240" w:lineRule="auto"/>
      <w:outlineLvl w:val="4"/>
    </w:pPr>
    <w:rPr>
      <w:b/>
      <w:bCs/>
      <w:i/>
      <w:iCs/>
      <w:sz w:val="26"/>
      <w:szCs w:val="26"/>
    </w:rPr>
  </w:style>
  <w:style w:type="paragraph" w:styleId="Heading6">
    <w:name w:val="heading 6"/>
    <w:basedOn w:val="Normal"/>
    <w:next w:val="Normal"/>
    <w:qFormat/>
    <w:rsid w:val="00782C4A"/>
    <w:pPr>
      <w:numPr>
        <w:ilvl w:val="5"/>
        <w:numId w:val="1"/>
      </w:num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82C4A"/>
    <w:rPr>
      <w:rFonts w:ascii="Symbol" w:hAnsi="Symbol" w:cs="Symbol"/>
    </w:rPr>
  </w:style>
  <w:style w:type="character" w:customStyle="1" w:styleId="WW8Num1z1">
    <w:name w:val="WW8Num1z1"/>
    <w:rsid w:val="00782C4A"/>
    <w:rPr>
      <w:rFonts w:ascii="Courier New" w:hAnsi="Courier New" w:cs="Courier New"/>
    </w:rPr>
  </w:style>
  <w:style w:type="character" w:customStyle="1" w:styleId="WW8Num1z2">
    <w:name w:val="WW8Num1z2"/>
    <w:rsid w:val="00782C4A"/>
    <w:rPr>
      <w:rFonts w:ascii="Wingdings" w:hAnsi="Wingdings" w:cs="Wingdings"/>
    </w:rPr>
  </w:style>
  <w:style w:type="character" w:customStyle="1" w:styleId="WW8Num2z0">
    <w:name w:val="WW8Num2z0"/>
    <w:rsid w:val="00782C4A"/>
    <w:rPr>
      <w:rFonts w:ascii="Symbol" w:hAnsi="Symbol" w:cs="Symbol"/>
    </w:rPr>
  </w:style>
  <w:style w:type="character" w:customStyle="1" w:styleId="WW8Num2z1">
    <w:name w:val="WW8Num2z1"/>
    <w:rsid w:val="00782C4A"/>
    <w:rPr>
      <w:rFonts w:ascii="Courier New" w:hAnsi="Courier New" w:cs="Courier New"/>
    </w:rPr>
  </w:style>
  <w:style w:type="character" w:customStyle="1" w:styleId="WW8Num2z2">
    <w:name w:val="WW8Num2z2"/>
    <w:rsid w:val="00782C4A"/>
    <w:rPr>
      <w:rFonts w:ascii="Wingdings" w:hAnsi="Wingdings" w:cs="Wingdings"/>
    </w:rPr>
  </w:style>
  <w:style w:type="character" w:customStyle="1" w:styleId="WW8Num3z0">
    <w:name w:val="WW8Num3z0"/>
    <w:rsid w:val="00782C4A"/>
    <w:rPr>
      <w:rFonts w:ascii="Symbol" w:hAnsi="Symbol" w:cs="Symbol"/>
    </w:rPr>
  </w:style>
  <w:style w:type="character" w:customStyle="1" w:styleId="WW8Num3z1">
    <w:name w:val="WW8Num3z1"/>
    <w:rsid w:val="00782C4A"/>
    <w:rPr>
      <w:rFonts w:ascii="Courier New" w:hAnsi="Courier New" w:cs="Courier New"/>
    </w:rPr>
  </w:style>
  <w:style w:type="character" w:customStyle="1" w:styleId="WW8Num3z2">
    <w:name w:val="WW8Num3z2"/>
    <w:rsid w:val="00782C4A"/>
    <w:rPr>
      <w:rFonts w:ascii="Wingdings" w:hAnsi="Wingdings" w:cs="Wingdings"/>
    </w:rPr>
  </w:style>
  <w:style w:type="character" w:styleId="Hyperlink">
    <w:name w:val="Hyperlink"/>
    <w:rsid w:val="00782C4A"/>
    <w:rPr>
      <w:color w:val="0000FF"/>
      <w:u w:val="single"/>
    </w:rPr>
  </w:style>
  <w:style w:type="character" w:customStyle="1" w:styleId="HeaderChar">
    <w:name w:val="Header Char"/>
    <w:rsid w:val="00782C4A"/>
    <w:rPr>
      <w:rFonts w:ascii="Calibri" w:eastAsia="Calibri" w:hAnsi="Calibri" w:cs="Calibri"/>
      <w:color w:val="000000"/>
      <w:sz w:val="22"/>
      <w:szCs w:val="22"/>
    </w:rPr>
  </w:style>
  <w:style w:type="character" w:customStyle="1" w:styleId="FooterChar">
    <w:name w:val="Footer Char"/>
    <w:rsid w:val="00782C4A"/>
    <w:rPr>
      <w:rFonts w:ascii="Calibri" w:eastAsia="Calibri" w:hAnsi="Calibri" w:cs="Calibri"/>
      <w:color w:val="000000"/>
      <w:sz w:val="22"/>
      <w:szCs w:val="22"/>
    </w:rPr>
  </w:style>
  <w:style w:type="paragraph" w:customStyle="1" w:styleId="Heading">
    <w:name w:val="Heading"/>
    <w:basedOn w:val="Normal"/>
    <w:next w:val="BodyText"/>
    <w:rsid w:val="00782C4A"/>
    <w:pPr>
      <w:spacing w:before="480" w:after="120" w:line="240" w:lineRule="auto"/>
    </w:pPr>
    <w:rPr>
      <w:b/>
      <w:bCs/>
      <w:sz w:val="72"/>
      <w:szCs w:val="72"/>
    </w:rPr>
  </w:style>
  <w:style w:type="paragraph" w:styleId="BodyText">
    <w:name w:val="Body Text"/>
    <w:basedOn w:val="Normal"/>
    <w:rsid w:val="00782C4A"/>
    <w:pPr>
      <w:spacing w:after="120"/>
    </w:pPr>
  </w:style>
  <w:style w:type="paragraph" w:styleId="List">
    <w:name w:val="List"/>
    <w:basedOn w:val="BodyText"/>
    <w:rsid w:val="00782C4A"/>
    <w:rPr>
      <w:rFonts w:cs="Lohit Hindi"/>
    </w:rPr>
  </w:style>
  <w:style w:type="paragraph" w:styleId="Caption">
    <w:name w:val="caption"/>
    <w:basedOn w:val="Normal"/>
    <w:qFormat/>
    <w:rsid w:val="00782C4A"/>
    <w:pPr>
      <w:suppressLineNumbers/>
      <w:spacing w:before="120" w:after="120"/>
    </w:pPr>
    <w:rPr>
      <w:rFonts w:cs="Lohit Hindi"/>
      <w:i/>
      <w:iCs/>
      <w:sz w:val="24"/>
      <w:szCs w:val="24"/>
    </w:rPr>
  </w:style>
  <w:style w:type="paragraph" w:customStyle="1" w:styleId="Index">
    <w:name w:val="Index"/>
    <w:basedOn w:val="Normal"/>
    <w:rsid w:val="00782C4A"/>
    <w:pPr>
      <w:suppressLineNumbers/>
    </w:pPr>
    <w:rPr>
      <w:rFonts w:cs="Lohit Hindi"/>
    </w:rPr>
  </w:style>
  <w:style w:type="paragraph" w:styleId="Subtitle">
    <w:name w:val="Subtitle"/>
    <w:basedOn w:val="Normal"/>
    <w:next w:val="BodyText"/>
    <w:qFormat/>
    <w:rsid w:val="00782C4A"/>
    <w:pPr>
      <w:spacing w:before="360" w:after="80" w:line="240" w:lineRule="auto"/>
    </w:pPr>
    <w:rPr>
      <w:rFonts w:ascii="Georgia" w:eastAsia="Georgia" w:hAnsi="Georgia" w:cs="Georgia"/>
      <w:i/>
      <w:iCs/>
      <w:color w:val="666666"/>
      <w:sz w:val="48"/>
      <w:szCs w:val="48"/>
    </w:rPr>
  </w:style>
  <w:style w:type="paragraph" w:styleId="Header">
    <w:name w:val="header"/>
    <w:basedOn w:val="Normal"/>
    <w:rsid w:val="00782C4A"/>
    <w:pPr>
      <w:tabs>
        <w:tab w:val="center" w:pos="4680"/>
        <w:tab w:val="right" w:pos="9360"/>
      </w:tabs>
    </w:pPr>
  </w:style>
  <w:style w:type="paragraph" w:styleId="Footer">
    <w:name w:val="footer"/>
    <w:basedOn w:val="Normal"/>
    <w:rsid w:val="00782C4A"/>
    <w:pPr>
      <w:tabs>
        <w:tab w:val="center" w:pos="4680"/>
        <w:tab w:val="right" w:pos="9360"/>
      </w:tabs>
    </w:pPr>
  </w:style>
  <w:style w:type="paragraph" w:styleId="ListParagraph">
    <w:name w:val="List Paragraph"/>
    <w:basedOn w:val="Normal"/>
    <w:uiPriority w:val="34"/>
    <w:qFormat/>
    <w:rsid w:val="003D01B8"/>
    <w:pPr>
      <w:ind w:left="720"/>
    </w:pPr>
  </w:style>
  <w:style w:type="table" w:styleId="TableGrid">
    <w:name w:val="Table Grid"/>
    <w:basedOn w:val="TableNormal"/>
    <w:uiPriority w:val="59"/>
    <w:rsid w:val="00486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C13A5"/>
    <w:pPr>
      <w:autoSpaceDE w:val="0"/>
      <w:autoSpaceDN w:val="0"/>
      <w:adjustRightInd w:val="0"/>
    </w:pPr>
    <w:rPr>
      <w:rFonts w:eastAsia="Calibri"/>
      <w:color w:val="000000"/>
      <w:sz w:val="24"/>
      <w:szCs w:val="24"/>
      <w:lang w:val="en-US" w:eastAsia="en-US"/>
    </w:rPr>
  </w:style>
  <w:style w:type="paragraph" w:styleId="NormalWeb">
    <w:name w:val="Normal (Web)"/>
    <w:basedOn w:val="Normal"/>
    <w:uiPriority w:val="99"/>
    <w:unhideWhenUsed/>
    <w:rsid w:val="001B367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BalloonText">
    <w:name w:val="Balloon Text"/>
    <w:basedOn w:val="Normal"/>
    <w:link w:val="BalloonTextChar"/>
    <w:uiPriority w:val="99"/>
    <w:semiHidden/>
    <w:unhideWhenUsed/>
    <w:rsid w:val="008B0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DC3"/>
    <w:rPr>
      <w:rFonts w:ascii="Tahoma" w:eastAsia="Calibri" w:hAnsi="Tahoma" w:cs="Tahoma"/>
      <w:color w:val="000000"/>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24650">
      <w:bodyDiv w:val="1"/>
      <w:marLeft w:val="0"/>
      <w:marRight w:val="0"/>
      <w:marTop w:val="0"/>
      <w:marBottom w:val="0"/>
      <w:divBdr>
        <w:top w:val="none" w:sz="0" w:space="0" w:color="auto"/>
        <w:left w:val="none" w:sz="0" w:space="0" w:color="auto"/>
        <w:bottom w:val="none" w:sz="0" w:space="0" w:color="auto"/>
        <w:right w:val="none" w:sz="0" w:space="0" w:color="auto"/>
      </w:divBdr>
      <w:divsChild>
        <w:div w:id="1559513257">
          <w:marLeft w:val="0"/>
          <w:marRight w:val="0"/>
          <w:marTop w:val="0"/>
          <w:marBottom w:val="0"/>
          <w:divBdr>
            <w:top w:val="none" w:sz="0" w:space="0" w:color="auto"/>
            <w:left w:val="none" w:sz="0" w:space="0" w:color="auto"/>
            <w:bottom w:val="none" w:sz="0" w:space="0" w:color="auto"/>
            <w:right w:val="none" w:sz="0" w:space="0" w:color="auto"/>
          </w:divBdr>
        </w:div>
      </w:divsChild>
    </w:div>
    <w:div w:id="17324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759A2-E031-44D6-A024-C90A859E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Links>
    <vt:vector size="60" baseType="variant">
      <vt:variant>
        <vt:i4>4718657</vt:i4>
      </vt:variant>
      <vt:variant>
        <vt:i4>27</vt:i4>
      </vt:variant>
      <vt:variant>
        <vt:i4>0</vt:i4>
      </vt:variant>
      <vt:variant>
        <vt:i4>5</vt:i4>
      </vt:variant>
      <vt:variant>
        <vt:lpwstr>http://frizcount.com/</vt:lpwstr>
      </vt:variant>
      <vt:variant>
        <vt:lpwstr/>
      </vt:variant>
      <vt:variant>
        <vt:i4>2752622</vt:i4>
      </vt:variant>
      <vt:variant>
        <vt:i4>24</vt:i4>
      </vt:variant>
      <vt:variant>
        <vt:i4>0</vt:i4>
      </vt:variant>
      <vt:variant>
        <vt:i4>5</vt:i4>
      </vt:variant>
      <vt:variant>
        <vt:lpwstr>http://faculty.dce.edu/</vt:lpwstr>
      </vt:variant>
      <vt:variant>
        <vt:lpwstr/>
      </vt:variant>
      <vt:variant>
        <vt:i4>3080239</vt:i4>
      </vt:variant>
      <vt:variant>
        <vt:i4>21</vt:i4>
      </vt:variant>
      <vt:variant>
        <vt:i4>0</vt:i4>
      </vt:variant>
      <vt:variant>
        <vt:i4>5</vt:i4>
      </vt:variant>
      <vt:variant>
        <vt:lpwstr>http://www.dspace.org/</vt:lpwstr>
      </vt:variant>
      <vt:variant>
        <vt:lpwstr/>
      </vt:variant>
      <vt:variant>
        <vt:i4>1769561</vt:i4>
      </vt:variant>
      <vt:variant>
        <vt:i4>18</vt:i4>
      </vt:variant>
      <vt:variant>
        <vt:i4>0</vt:i4>
      </vt:variant>
      <vt:variant>
        <vt:i4>5</vt:i4>
      </vt:variant>
      <vt:variant>
        <vt:lpwstr>http://dtu.ac.in/</vt:lpwstr>
      </vt:variant>
      <vt:variant>
        <vt:lpwstr/>
      </vt:variant>
      <vt:variant>
        <vt:i4>262225</vt:i4>
      </vt:variant>
      <vt:variant>
        <vt:i4>15</vt:i4>
      </vt:variant>
      <vt:variant>
        <vt:i4>0</vt:i4>
      </vt:variant>
      <vt:variant>
        <vt:i4>5</vt:i4>
      </vt:variant>
      <vt:variant>
        <vt:lpwstr>http://apps.facebook.com/notes-share/</vt:lpwstr>
      </vt:variant>
      <vt:variant>
        <vt:lpwstr/>
      </vt:variant>
      <vt:variant>
        <vt:i4>6357065</vt:i4>
      </vt:variant>
      <vt:variant>
        <vt:i4>12</vt:i4>
      </vt:variant>
      <vt:variant>
        <vt:i4>0</vt:i4>
      </vt:variant>
      <vt:variant>
        <vt:i4>5</vt:i4>
      </vt:variant>
      <vt:variant>
        <vt:lpwstr>mailto:cmshaffer@email.com</vt:lpwstr>
      </vt:variant>
      <vt:variant>
        <vt:lpwstr/>
      </vt:variant>
      <vt:variant>
        <vt:i4>6357065</vt:i4>
      </vt:variant>
      <vt:variant>
        <vt:i4>9</vt:i4>
      </vt:variant>
      <vt:variant>
        <vt:i4>0</vt:i4>
      </vt:variant>
      <vt:variant>
        <vt:i4>5</vt:i4>
      </vt:variant>
      <vt:variant>
        <vt:lpwstr>mailto:cmshaffer@email.com</vt:lpwstr>
      </vt:variant>
      <vt:variant>
        <vt:lpwstr/>
      </vt:variant>
      <vt:variant>
        <vt:i4>6357065</vt:i4>
      </vt:variant>
      <vt:variant>
        <vt:i4>6</vt:i4>
      </vt:variant>
      <vt:variant>
        <vt:i4>0</vt:i4>
      </vt:variant>
      <vt:variant>
        <vt:i4>5</vt:i4>
      </vt:variant>
      <vt:variant>
        <vt:lpwstr>mailto:cmshaffer@email.com</vt:lpwstr>
      </vt:variant>
      <vt:variant>
        <vt:lpwstr/>
      </vt:variant>
      <vt:variant>
        <vt:i4>6357065</vt:i4>
      </vt:variant>
      <vt:variant>
        <vt:i4>3</vt:i4>
      </vt:variant>
      <vt:variant>
        <vt:i4>0</vt:i4>
      </vt:variant>
      <vt:variant>
        <vt:i4>5</vt:i4>
      </vt:variant>
      <vt:variant>
        <vt:lpwstr>mailto:cmshaffer@email.com</vt:lpwstr>
      </vt:variant>
      <vt:variant>
        <vt:lpwstr/>
      </vt:variant>
      <vt:variant>
        <vt:i4>1441887</vt:i4>
      </vt:variant>
      <vt:variant>
        <vt:i4>0</vt:i4>
      </vt:variant>
      <vt:variant>
        <vt:i4>0</vt:i4>
      </vt:variant>
      <vt:variant>
        <vt:i4>5</vt:i4>
      </vt:variant>
      <vt:variant>
        <vt:lpwstr>mailto:utsar7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Hanumaan</dc:creator>
  <cp:lastModifiedBy>Akshit Gupta</cp:lastModifiedBy>
  <cp:revision>4</cp:revision>
  <cp:lastPrinted>1900-12-31T18:30:00Z</cp:lastPrinted>
  <dcterms:created xsi:type="dcterms:W3CDTF">2014-12-03T18:06:00Z</dcterms:created>
  <dcterms:modified xsi:type="dcterms:W3CDTF">2014-12-03T18:47:00Z</dcterms:modified>
</cp:coreProperties>
</file>